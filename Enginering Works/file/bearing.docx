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0B816" w14:textId="77777777" w:rsidR="0008258D" w:rsidRPr="00B57CBB" w:rsidRDefault="0008258D" w:rsidP="0008258D">
      <w:pPr>
        <w:jc w:val="center"/>
        <w:rPr>
          <w:rFonts w:asciiTheme="minorHAnsi" w:hAnsiTheme="minorHAnsi" w:cstheme="minorHAnsi"/>
          <w:b/>
          <w:bCs/>
          <w:sz w:val="26"/>
          <w:szCs w:val="26"/>
        </w:rPr>
      </w:pPr>
      <w:r w:rsidRPr="00B57CBB">
        <w:rPr>
          <w:rFonts w:asciiTheme="minorHAnsi" w:hAnsiTheme="minorHAnsi" w:cstheme="minorHAnsi"/>
          <w:b/>
          <w:color w:val="0070C0"/>
          <w:sz w:val="26"/>
          <w:szCs w:val="26"/>
        </w:rPr>
        <w:t>University Recommender Website</w:t>
      </w:r>
    </w:p>
    <w:p w14:paraId="4A22E8DA" w14:textId="77777777" w:rsidR="0008258D" w:rsidRPr="00B57CBB" w:rsidRDefault="0008258D" w:rsidP="0008258D">
      <w:pPr>
        <w:rPr>
          <w:rFonts w:asciiTheme="minorHAnsi" w:hAnsiTheme="minorHAnsi" w:cstheme="minorHAnsi"/>
          <w:b/>
          <w:bCs/>
          <w:sz w:val="26"/>
          <w:szCs w:val="26"/>
          <w:u w:val="single"/>
        </w:rPr>
      </w:pPr>
      <w:r w:rsidRPr="00B57CBB">
        <w:rPr>
          <w:rFonts w:asciiTheme="minorHAnsi" w:hAnsiTheme="minorHAnsi" w:cstheme="minorHAnsi"/>
          <w:sz w:val="26"/>
          <w:szCs w:val="26"/>
        </w:rPr>
        <w:br/>
      </w:r>
      <w:r w:rsidRPr="00B57CBB">
        <w:rPr>
          <w:rFonts w:asciiTheme="minorHAnsi" w:hAnsiTheme="minorHAnsi" w:cstheme="minorHAnsi"/>
          <w:b/>
          <w:bCs/>
          <w:sz w:val="26"/>
          <w:szCs w:val="26"/>
          <w:u w:val="single"/>
        </w:rPr>
        <w:t>Project Domain/Category:</w:t>
      </w:r>
    </w:p>
    <w:p w14:paraId="384BCA43" w14:textId="77777777" w:rsidR="0008258D" w:rsidRPr="00B57CBB" w:rsidRDefault="0008258D" w:rsidP="0008258D">
      <w:pPr>
        <w:rPr>
          <w:rFonts w:asciiTheme="minorHAnsi" w:hAnsiTheme="minorHAnsi" w:cstheme="minorHAnsi"/>
          <w:sz w:val="26"/>
          <w:szCs w:val="26"/>
        </w:rPr>
      </w:pPr>
      <w:r w:rsidRPr="00B57CBB">
        <w:rPr>
          <w:rFonts w:asciiTheme="minorHAnsi" w:hAnsiTheme="minorHAnsi" w:cstheme="minorHAnsi"/>
          <w:sz w:val="26"/>
          <w:szCs w:val="26"/>
        </w:rPr>
        <w:t>Web Application</w:t>
      </w:r>
    </w:p>
    <w:p w14:paraId="4E9B48BA" w14:textId="77777777" w:rsidR="0008258D" w:rsidRPr="00B57CBB" w:rsidRDefault="0008258D" w:rsidP="0008258D">
      <w:pPr>
        <w:rPr>
          <w:rFonts w:asciiTheme="minorHAnsi" w:hAnsiTheme="minorHAnsi" w:cstheme="minorHAnsi"/>
          <w:sz w:val="26"/>
          <w:szCs w:val="26"/>
        </w:rPr>
      </w:pPr>
    </w:p>
    <w:p w14:paraId="3641DFFD" w14:textId="77777777" w:rsidR="0008258D" w:rsidRPr="00B57CBB" w:rsidRDefault="0008258D" w:rsidP="0008258D">
      <w:pPr>
        <w:rPr>
          <w:rFonts w:asciiTheme="minorHAnsi" w:hAnsiTheme="minorHAnsi" w:cstheme="minorHAnsi"/>
          <w:b/>
          <w:bCs/>
          <w:sz w:val="26"/>
          <w:szCs w:val="26"/>
          <w:u w:val="single"/>
        </w:rPr>
      </w:pPr>
      <w:r w:rsidRPr="00B57CBB">
        <w:rPr>
          <w:rFonts w:asciiTheme="minorHAnsi" w:hAnsiTheme="minorHAnsi" w:cstheme="minorHAnsi"/>
          <w:b/>
          <w:bCs/>
          <w:sz w:val="26"/>
          <w:szCs w:val="26"/>
          <w:u w:val="single"/>
        </w:rPr>
        <w:t>Abstract / Introduction:</w:t>
      </w:r>
    </w:p>
    <w:p w14:paraId="183AAD47" w14:textId="54D70EC5" w:rsidR="0008258D" w:rsidRPr="00B57CBB" w:rsidRDefault="0008258D" w:rsidP="0008258D">
      <w:pPr>
        <w:jc w:val="both"/>
        <w:rPr>
          <w:rFonts w:asciiTheme="minorHAnsi" w:hAnsiTheme="minorHAnsi" w:cstheme="minorHAnsi"/>
          <w:sz w:val="26"/>
          <w:szCs w:val="26"/>
        </w:rPr>
      </w:pPr>
      <w:r w:rsidRPr="00B57CBB">
        <w:rPr>
          <w:rFonts w:asciiTheme="minorHAnsi" w:hAnsiTheme="minorHAnsi" w:cstheme="minorHAnsi"/>
          <w:sz w:val="26"/>
          <w:szCs w:val="26"/>
        </w:rPr>
        <w:t>Students often find it difficult to select the best Universities for them as there are numerous universities. This website will help the students to know about all the details of different universities according to the locations and preferences. Moreover, it will also let them know about the aggregate, fees, admission criteria and other facilities of various universities etc. This will help them to choose the best University according to their marks and chosen domain/field.</w:t>
      </w:r>
    </w:p>
    <w:p w14:paraId="595E7D7F" w14:textId="77777777" w:rsidR="00765BF0" w:rsidRPr="00B57CBB" w:rsidRDefault="00765BF0" w:rsidP="0008258D">
      <w:pPr>
        <w:jc w:val="both"/>
        <w:rPr>
          <w:rFonts w:asciiTheme="minorHAnsi" w:hAnsiTheme="minorHAnsi" w:cstheme="minorHAnsi"/>
          <w:sz w:val="26"/>
          <w:szCs w:val="26"/>
        </w:rPr>
      </w:pPr>
    </w:p>
    <w:p w14:paraId="1E163165" w14:textId="77777777" w:rsidR="0008258D" w:rsidRPr="00B57CBB" w:rsidRDefault="0008258D" w:rsidP="0008258D">
      <w:pPr>
        <w:rPr>
          <w:rFonts w:asciiTheme="minorHAnsi" w:hAnsiTheme="minorHAnsi" w:cstheme="minorHAnsi"/>
          <w:b/>
          <w:bCs/>
          <w:sz w:val="26"/>
          <w:szCs w:val="26"/>
          <w:u w:val="single"/>
        </w:rPr>
      </w:pPr>
      <w:r w:rsidRPr="00B57CBB">
        <w:rPr>
          <w:rFonts w:asciiTheme="minorHAnsi" w:hAnsiTheme="minorHAnsi" w:cstheme="minorHAnsi"/>
          <w:b/>
          <w:bCs/>
          <w:sz w:val="26"/>
          <w:szCs w:val="26"/>
          <w:u w:val="single"/>
        </w:rPr>
        <w:t>Functional Requirements:</w:t>
      </w:r>
    </w:p>
    <w:p w14:paraId="5471B6CC" w14:textId="77777777" w:rsidR="0008258D" w:rsidRPr="00B57CBB" w:rsidRDefault="0008258D" w:rsidP="0008258D">
      <w:pPr>
        <w:ind w:left="360"/>
        <w:rPr>
          <w:rFonts w:asciiTheme="minorHAnsi" w:hAnsiTheme="minorHAnsi" w:cstheme="minorHAnsi"/>
          <w:b/>
          <w:bCs/>
          <w:sz w:val="26"/>
          <w:szCs w:val="26"/>
          <w:u w:val="single"/>
        </w:rPr>
      </w:pPr>
      <w:r w:rsidRPr="00B57CBB">
        <w:rPr>
          <w:rFonts w:asciiTheme="minorHAnsi" w:hAnsiTheme="minorHAnsi" w:cstheme="minorHAnsi"/>
          <w:b/>
          <w:bCs/>
          <w:sz w:val="26"/>
          <w:szCs w:val="26"/>
          <w:u w:val="single"/>
        </w:rPr>
        <w:t>Administrator (Admin):</w:t>
      </w:r>
    </w:p>
    <w:p w14:paraId="297E9869"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User management (user registration requests approval / rejection will be performed by the admin)</w:t>
      </w:r>
    </w:p>
    <w:p w14:paraId="78A9C7FC"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Admin can Add/Update University details like Aggregate, Fee, Programs etc.</w:t>
      </w:r>
    </w:p>
    <w:p w14:paraId="246A1891"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Admin must update the admission criteria periodically to ensure the data authenticity.</w:t>
      </w:r>
    </w:p>
    <w:p w14:paraId="153D3CA2"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Admin should add/update university admission deadlines in the system.</w:t>
      </w:r>
    </w:p>
    <w:p w14:paraId="694BD10A" w14:textId="77777777" w:rsidR="0008258D" w:rsidRPr="00B57CBB" w:rsidRDefault="0008258D" w:rsidP="0008258D">
      <w:pPr>
        <w:ind w:left="360"/>
        <w:rPr>
          <w:rFonts w:asciiTheme="minorHAnsi" w:hAnsiTheme="minorHAnsi" w:cstheme="minorHAnsi"/>
          <w:b/>
          <w:bCs/>
          <w:sz w:val="26"/>
          <w:szCs w:val="26"/>
          <w:u w:val="single"/>
        </w:rPr>
      </w:pPr>
      <w:r w:rsidRPr="00B57CBB">
        <w:rPr>
          <w:rFonts w:asciiTheme="minorHAnsi" w:hAnsiTheme="minorHAnsi" w:cstheme="minorHAnsi"/>
          <w:b/>
          <w:bCs/>
          <w:sz w:val="26"/>
          <w:szCs w:val="26"/>
          <w:u w:val="single"/>
        </w:rPr>
        <w:t>Registered User/Student:</w:t>
      </w:r>
    </w:p>
    <w:p w14:paraId="1C9F63B2"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Students can check admission requirements of all universities.</w:t>
      </w:r>
    </w:p>
    <w:p w14:paraId="29C06F32"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System should show previous aggregate/minimum marks for each domain/program.</w:t>
      </w:r>
    </w:p>
    <w:p w14:paraId="5676883C"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Student(s) can create predefined search list, that can be used in future to easily search for same parameters.</w:t>
      </w:r>
    </w:p>
    <w:p w14:paraId="1C55530B"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A merit calculator should be added to check which domain/program can be taken by student.</w:t>
      </w:r>
    </w:p>
    <w:p w14:paraId="105FA065"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Student(s) would be able to check Program Fees structure of all universities.</w:t>
      </w:r>
    </w:p>
    <w:p w14:paraId="3F98FC89" w14:textId="77777777" w:rsidR="0008258D" w:rsidRPr="00B57CBB" w:rsidRDefault="0008258D" w:rsidP="0008258D">
      <w:pPr>
        <w:pStyle w:val="ListParagraph"/>
        <w:spacing w:line="240" w:lineRule="auto"/>
        <w:ind w:left="1080"/>
        <w:rPr>
          <w:rFonts w:asciiTheme="minorHAnsi" w:hAnsiTheme="minorHAnsi" w:cstheme="minorHAnsi"/>
          <w:sz w:val="26"/>
          <w:szCs w:val="26"/>
        </w:rPr>
      </w:pPr>
    </w:p>
    <w:p w14:paraId="6B1CF64C" w14:textId="77777777" w:rsidR="0008258D" w:rsidRPr="00B57CBB" w:rsidRDefault="0008258D" w:rsidP="0008258D">
      <w:pPr>
        <w:ind w:left="360"/>
        <w:rPr>
          <w:rFonts w:asciiTheme="minorHAnsi" w:hAnsiTheme="minorHAnsi" w:cstheme="minorHAnsi"/>
          <w:b/>
          <w:bCs/>
          <w:sz w:val="26"/>
          <w:szCs w:val="26"/>
          <w:u w:val="single"/>
        </w:rPr>
      </w:pPr>
      <w:r w:rsidRPr="00B57CBB">
        <w:rPr>
          <w:rFonts w:asciiTheme="minorHAnsi" w:hAnsiTheme="minorHAnsi" w:cstheme="minorHAnsi"/>
          <w:b/>
          <w:bCs/>
          <w:sz w:val="26"/>
          <w:szCs w:val="26"/>
          <w:u w:val="single"/>
        </w:rPr>
        <w:t>Non-Register User/Student</w:t>
      </w:r>
    </w:p>
    <w:p w14:paraId="5121BC57" w14:textId="77777777" w:rsidR="0008258D" w:rsidRPr="00B57CBB" w:rsidRDefault="0008258D" w:rsidP="00A66AD4">
      <w:pPr>
        <w:pStyle w:val="ListParagraph"/>
        <w:numPr>
          <w:ilvl w:val="0"/>
          <w:numId w:val="142"/>
        </w:numPr>
        <w:spacing w:after="160" w:line="240" w:lineRule="auto"/>
        <w:ind w:left="1080"/>
        <w:rPr>
          <w:rFonts w:asciiTheme="minorHAnsi" w:hAnsiTheme="minorHAnsi" w:cstheme="minorHAnsi"/>
          <w:sz w:val="26"/>
          <w:szCs w:val="26"/>
        </w:rPr>
      </w:pPr>
      <w:r w:rsidRPr="00B57CBB">
        <w:rPr>
          <w:rFonts w:asciiTheme="minorHAnsi" w:hAnsiTheme="minorHAnsi" w:cstheme="minorHAnsi"/>
          <w:sz w:val="26"/>
          <w:szCs w:val="26"/>
        </w:rPr>
        <w:t>Any unregistered users /Student(s) will be able to see or search all the information on the website; however, to create the search list, they must have to register on the website.</w:t>
      </w:r>
    </w:p>
    <w:p w14:paraId="164343D4" w14:textId="77777777" w:rsidR="0008258D" w:rsidRPr="00B57CBB" w:rsidRDefault="0008258D" w:rsidP="0008258D">
      <w:pPr>
        <w:rPr>
          <w:rFonts w:asciiTheme="minorHAnsi" w:hAnsiTheme="minorHAnsi" w:cstheme="minorHAnsi"/>
          <w:sz w:val="26"/>
          <w:szCs w:val="26"/>
        </w:rPr>
      </w:pPr>
    </w:p>
    <w:p w14:paraId="2D8DD6E9" w14:textId="77777777" w:rsidR="0008258D" w:rsidRPr="00B57CBB" w:rsidRDefault="0008258D" w:rsidP="0008258D">
      <w:pPr>
        <w:rPr>
          <w:rFonts w:asciiTheme="minorHAnsi" w:hAnsiTheme="minorHAnsi" w:cstheme="minorHAnsi"/>
          <w:b/>
          <w:bCs/>
          <w:sz w:val="26"/>
          <w:szCs w:val="26"/>
          <w:u w:val="single"/>
        </w:rPr>
      </w:pPr>
      <w:r w:rsidRPr="00B57CBB">
        <w:rPr>
          <w:rFonts w:asciiTheme="minorHAnsi" w:hAnsiTheme="minorHAnsi" w:cstheme="minorHAnsi"/>
          <w:b/>
          <w:bCs/>
          <w:sz w:val="26"/>
          <w:szCs w:val="26"/>
          <w:u w:val="single"/>
        </w:rPr>
        <w:t xml:space="preserve">Tools: </w:t>
      </w:r>
    </w:p>
    <w:p w14:paraId="357A79A5" w14:textId="77777777" w:rsidR="0008258D" w:rsidRPr="00B57CBB" w:rsidRDefault="0008258D" w:rsidP="00A66AD4">
      <w:pPr>
        <w:pStyle w:val="ListParagraph"/>
        <w:numPr>
          <w:ilvl w:val="0"/>
          <w:numId w:val="141"/>
        </w:numPr>
        <w:spacing w:after="160" w:line="240" w:lineRule="auto"/>
        <w:rPr>
          <w:rFonts w:asciiTheme="minorHAnsi" w:hAnsiTheme="minorHAnsi" w:cstheme="minorHAnsi"/>
          <w:sz w:val="26"/>
          <w:szCs w:val="26"/>
        </w:rPr>
      </w:pPr>
      <w:r w:rsidRPr="00B57CBB">
        <w:rPr>
          <w:rFonts w:asciiTheme="minorHAnsi" w:hAnsiTheme="minorHAnsi" w:cstheme="minorHAnsi"/>
          <w:sz w:val="26"/>
          <w:szCs w:val="26"/>
        </w:rPr>
        <w:t>PHP, JavaScript, jQuery</w:t>
      </w:r>
    </w:p>
    <w:p w14:paraId="36996FFB" w14:textId="77777777" w:rsidR="0008258D" w:rsidRPr="00B57CBB" w:rsidRDefault="0008258D" w:rsidP="00A66AD4">
      <w:pPr>
        <w:pStyle w:val="ListParagraph"/>
        <w:numPr>
          <w:ilvl w:val="0"/>
          <w:numId w:val="141"/>
        </w:numPr>
        <w:spacing w:after="160" w:line="240" w:lineRule="auto"/>
        <w:rPr>
          <w:rFonts w:asciiTheme="minorHAnsi" w:hAnsiTheme="minorHAnsi" w:cstheme="minorHAnsi"/>
          <w:sz w:val="26"/>
          <w:szCs w:val="26"/>
        </w:rPr>
      </w:pPr>
      <w:r w:rsidRPr="00B57CBB">
        <w:rPr>
          <w:rFonts w:asciiTheme="minorHAnsi" w:hAnsiTheme="minorHAnsi" w:cstheme="minorHAnsi"/>
          <w:sz w:val="26"/>
          <w:szCs w:val="26"/>
        </w:rPr>
        <w:t>CSS, Sass, Less, Bootstrap</w:t>
      </w:r>
    </w:p>
    <w:p w14:paraId="3769BD23" w14:textId="77777777" w:rsidR="0008258D" w:rsidRPr="00B57CBB" w:rsidRDefault="0008258D" w:rsidP="00A66AD4">
      <w:pPr>
        <w:pStyle w:val="ListParagraph"/>
        <w:numPr>
          <w:ilvl w:val="0"/>
          <w:numId w:val="141"/>
        </w:numPr>
        <w:spacing w:after="160" w:line="240" w:lineRule="auto"/>
        <w:rPr>
          <w:rFonts w:asciiTheme="minorHAnsi" w:hAnsiTheme="minorHAnsi" w:cstheme="minorHAnsi"/>
          <w:sz w:val="26"/>
          <w:szCs w:val="26"/>
        </w:rPr>
      </w:pPr>
      <w:r w:rsidRPr="00B57CBB">
        <w:rPr>
          <w:rFonts w:asciiTheme="minorHAnsi" w:hAnsiTheme="minorHAnsi" w:cstheme="minorHAnsi"/>
          <w:sz w:val="26"/>
          <w:szCs w:val="26"/>
        </w:rPr>
        <w:t>MySQL, Firebase, NoSQL</w:t>
      </w:r>
    </w:p>
    <w:p w14:paraId="6E89B018" w14:textId="77777777" w:rsidR="0008258D" w:rsidRPr="00B57CBB" w:rsidRDefault="0008258D" w:rsidP="00A66AD4">
      <w:pPr>
        <w:pStyle w:val="ListParagraph"/>
        <w:numPr>
          <w:ilvl w:val="0"/>
          <w:numId w:val="141"/>
        </w:numPr>
        <w:spacing w:after="160" w:line="240" w:lineRule="auto"/>
        <w:rPr>
          <w:rFonts w:asciiTheme="minorHAnsi" w:hAnsiTheme="minorHAnsi" w:cstheme="minorHAnsi"/>
          <w:sz w:val="26"/>
          <w:szCs w:val="26"/>
        </w:rPr>
      </w:pPr>
      <w:proofErr w:type="spellStart"/>
      <w:r w:rsidRPr="00B57CBB">
        <w:rPr>
          <w:rFonts w:asciiTheme="minorHAnsi" w:hAnsiTheme="minorHAnsi" w:cstheme="minorHAnsi"/>
          <w:sz w:val="26"/>
          <w:szCs w:val="26"/>
        </w:rPr>
        <w:t>PhpStorm</w:t>
      </w:r>
      <w:proofErr w:type="spellEnd"/>
      <w:r w:rsidRPr="00B57CBB">
        <w:rPr>
          <w:rFonts w:asciiTheme="minorHAnsi" w:hAnsiTheme="minorHAnsi" w:cstheme="minorHAnsi"/>
          <w:sz w:val="26"/>
          <w:szCs w:val="26"/>
        </w:rPr>
        <w:t>, NetBeans or any other PHP IDE.</w:t>
      </w:r>
    </w:p>
    <w:p w14:paraId="33357464" w14:textId="77777777" w:rsidR="0008258D" w:rsidRPr="00B57CBB" w:rsidRDefault="0008258D" w:rsidP="0008258D">
      <w:pPr>
        <w:rPr>
          <w:rFonts w:asciiTheme="minorHAnsi" w:hAnsiTheme="minorHAnsi" w:cstheme="minorHAnsi"/>
          <w:sz w:val="26"/>
          <w:szCs w:val="26"/>
        </w:rPr>
      </w:pPr>
    </w:p>
    <w:p w14:paraId="24BEFAEB" w14:textId="20A01714" w:rsidR="0008258D" w:rsidRPr="00B57CBB" w:rsidRDefault="0008258D" w:rsidP="0008258D">
      <w:pPr>
        <w:rPr>
          <w:rFonts w:asciiTheme="minorHAnsi" w:hAnsiTheme="minorHAnsi" w:cstheme="minorHAnsi"/>
          <w:b/>
          <w:bCs/>
          <w:sz w:val="26"/>
          <w:szCs w:val="26"/>
          <w:u w:val="single"/>
        </w:rPr>
      </w:pPr>
      <w:r w:rsidRPr="00B57CBB">
        <w:rPr>
          <w:rFonts w:asciiTheme="minorHAnsi" w:hAnsiTheme="minorHAnsi" w:cstheme="minorHAnsi"/>
          <w:b/>
          <w:bCs/>
          <w:sz w:val="26"/>
          <w:szCs w:val="26"/>
          <w:u w:val="single"/>
        </w:rPr>
        <w:t xml:space="preserve">Supervisor: </w:t>
      </w:r>
    </w:p>
    <w:p w14:paraId="4DACD400" w14:textId="77777777" w:rsidR="0008258D" w:rsidRPr="00B57CBB" w:rsidRDefault="0008258D" w:rsidP="0008258D">
      <w:pPr>
        <w:rPr>
          <w:rFonts w:asciiTheme="minorHAnsi" w:hAnsiTheme="minorHAnsi" w:cstheme="minorHAnsi"/>
          <w:sz w:val="26"/>
          <w:szCs w:val="26"/>
        </w:rPr>
      </w:pPr>
      <w:r w:rsidRPr="00B57CBB">
        <w:rPr>
          <w:rFonts w:asciiTheme="minorHAnsi" w:hAnsiTheme="minorHAnsi" w:cstheme="minorHAnsi"/>
          <w:b/>
          <w:bCs/>
          <w:sz w:val="26"/>
          <w:szCs w:val="26"/>
        </w:rPr>
        <w:t>Name</w:t>
      </w:r>
      <w:r w:rsidRPr="00B57CBB">
        <w:rPr>
          <w:rFonts w:asciiTheme="minorHAnsi" w:hAnsiTheme="minorHAnsi" w:cstheme="minorHAnsi"/>
          <w:sz w:val="26"/>
          <w:szCs w:val="26"/>
        </w:rPr>
        <w:t>: Hafiz Wajahat Hashmi</w:t>
      </w:r>
    </w:p>
    <w:p w14:paraId="7A4DDA8A" w14:textId="73A96687" w:rsidR="0008258D" w:rsidRPr="00B57CBB" w:rsidRDefault="0008258D" w:rsidP="0008258D">
      <w:pPr>
        <w:rPr>
          <w:rFonts w:asciiTheme="minorHAnsi" w:hAnsiTheme="minorHAnsi" w:cstheme="minorHAnsi"/>
          <w:b/>
          <w:bCs/>
          <w:sz w:val="26"/>
          <w:szCs w:val="26"/>
        </w:rPr>
      </w:pPr>
      <w:r w:rsidRPr="00B57CBB">
        <w:rPr>
          <w:rFonts w:asciiTheme="minorHAnsi" w:hAnsiTheme="minorHAnsi" w:cstheme="minorHAnsi"/>
          <w:b/>
          <w:bCs/>
          <w:sz w:val="26"/>
          <w:szCs w:val="26"/>
        </w:rPr>
        <w:t>Email</w:t>
      </w:r>
      <w:r w:rsidR="00757DE8">
        <w:rPr>
          <w:rFonts w:asciiTheme="minorHAnsi" w:hAnsiTheme="minorHAnsi" w:cstheme="minorHAnsi"/>
          <w:b/>
          <w:bCs/>
          <w:sz w:val="26"/>
          <w:szCs w:val="26"/>
        </w:rPr>
        <w:t xml:space="preserve"> ID</w:t>
      </w:r>
      <w:r w:rsidRPr="00B57CBB">
        <w:rPr>
          <w:rFonts w:asciiTheme="minorHAnsi" w:hAnsiTheme="minorHAnsi" w:cstheme="minorHAnsi"/>
          <w:b/>
          <w:bCs/>
          <w:sz w:val="26"/>
          <w:szCs w:val="26"/>
        </w:rPr>
        <w:t xml:space="preserve">: </w:t>
      </w:r>
      <w:r w:rsidRPr="00B57CBB">
        <w:rPr>
          <w:rFonts w:asciiTheme="minorHAnsi" w:hAnsiTheme="minorHAnsi" w:cstheme="minorHAnsi"/>
          <w:sz w:val="26"/>
          <w:szCs w:val="26"/>
        </w:rPr>
        <w:t>wajahat.hashmi@vu.edu.pk</w:t>
      </w:r>
    </w:p>
    <w:p w14:paraId="680A425F" w14:textId="16ABE723" w:rsidR="00FF5C29" w:rsidRPr="00B57CBB" w:rsidRDefault="0008258D" w:rsidP="00C61682">
      <w:pPr>
        <w:rPr>
          <w:rFonts w:asciiTheme="minorHAnsi" w:hAnsiTheme="minorHAnsi" w:cstheme="minorHAnsi"/>
          <w:color w:val="000000" w:themeColor="text1"/>
          <w:sz w:val="26"/>
          <w:szCs w:val="26"/>
        </w:rPr>
      </w:pPr>
      <w:r w:rsidRPr="00B57CBB">
        <w:rPr>
          <w:rFonts w:asciiTheme="minorHAnsi" w:hAnsiTheme="minorHAnsi" w:cstheme="minorHAnsi"/>
          <w:b/>
          <w:bCs/>
          <w:sz w:val="26"/>
          <w:szCs w:val="26"/>
        </w:rPr>
        <w:t>Skype ID</w:t>
      </w:r>
      <w:r w:rsidRPr="00B57CBB">
        <w:rPr>
          <w:rFonts w:asciiTheme="minorHAnsi" w:hAnsiTheme="minorHAnsi" w:cstheme="minorHAnsi"/>
          <w:sz w:val="26"/>
          <w:szCs w:val="26"/>
        </w:rPr>
        <w:t>: “wajishah007”</w:t>
      </w:r>
    </w:p>
    <w:sectPr w:rsidR="00FF5C29" w:rsidRPr="00B57CBB" w:rsidSect="00D33CE3">
      <w:pgSz w:w="12240" w:h="15840"/>
      <w:pgMar w:top="720" w:right="72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99F6A" w14:textId="77777777" w:rsidR="00895018" w:rsidRDefault="00895018">
      <w:r>
        <w:separator/>
      </w:r>
    </w:p>
  </w:endnote>
  <w:endnote w:type="continuationSeparator" w:id="0">
    <w:p w14:paraId="077C0AD1" w14:textId="77777777" w:rsidR="00895018" w:rsidRDefault="00895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7E543" w14:textId="77777777" w:rsidR="00895018" w:rsidRDefault="00895018">
      <w:r>
        <w:separator/>
      </w:r>
    </w:p>
  </w:footnote>
  <w:footnote w:type="continuationSeparator" w:id="0">
    <w:p w14:paraId="274F83FC" w14:textId="77777777" w:rsidR="00895018" w:rsidRDefault="008950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2.95pt;height:12.95pt" o:bullet="t">
        <v:imagedata r:id="rId1" o:title="msoDD29"/>
      </v:shape>
    </w:pict>
  </w:numPicBullet>
  <w:abstractNum w:abstractNumId="0"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3"/>
    <w:multiLevelType w:val="singleLevel"/>
    <w:tmpl w:val="C0168CBE"/>
    <w:name w:val="WW8Num2"/>
    <w:lvl w:ilvl="0">
      <w:start w:val="1"/>
      <w:numFmt w:val="bullet"/>
      <w:lvlText w:val=""/>
      <w:lvlJc w:val="left"/>
      <w:pPr>
        <w:tabs>
          <w:tab w:val="num" w:pos="0"/>
        </w:tabs>
        <w:ind w:left="720" w:hanging="360"/>
      </w:pPr>
      <w:rPr>
        <w:rFonts w:ascii="Symbol" w:hAnsi="Symbol" w:cs="Symbol" w:hint="default"/>
        <w:sz w:val="26"/>
        <w:szCs w:val="26"/>
      </w:rPr>
    </w:lvl>
  </w:abstractNum>
  <w:abstractNum w:abstractNumId="2"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sz w:val="36"/>
        <w:szCs w:val="36"/>
      </w:rPr>
    </w:lvl>
  </w:abstractNum>
  <w:abstractNum w:abstractNumId="3" w15:restartNumberingAfterBreak="0">
    <w:nsid w:val="00000007"/>
    <w:multiLevelType w:val="singleLevel"/>
    <w:tmpl w:val="00000007"/>
    <w:name w:val="WW8Num9"/>
    <w:lvl w:ilvl="0">
      <w:start w:val="1"/>
      <w:numFmt w:val="bullet"/>
      <w:lvlText w:val=""/>
      <w:lvlJc w:val="left"/>
      <w:pPr>
        <w:tabs>
          <w:tab w:val="num" w:pos="0"/>
        </w:tabs>
        <w:ind w:left="720" w:hanging="360"/>
      </w:pPr>
      <w:rPr>
        <w:rFonts w:ascii="Symbol" w:hAnsi="Symbol" w:cs="Symbol" w:hint="default"/>
        <w:sz w:val="36"/>
        <w:szCs w:val="36"/>
      </w:rPr>
    </w:lvl>
  </w:abstractNum>
  <w:abstractNum w:abstractNumId="4" w15:restartNumberingAfterBreak="0">
    <w:nsid w:val="022D1BC5"/>
    <w:multiLevelType w:val="hybridMultilevel"/>
    <w:tmpl w:val="FFC4B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062DB0"/>
    <w:multiLevelType w:val="hybridMultilevel"/>
    <w:tmpl w:val="0B86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Marlett" w:hAnsi="Marlett" w:hint="default"/>
      </w:rPr>
    </w:lvl>
  </w:abstractNum>
  <w:abstractNum w:abstractNumId="6" w15:restartNumberingAfterBreak="0">
    <w:nsid w:val="0343411D"/>
    <w:multiLevelType w:val="hybridMultilevel"/>
    <w:tmpl w:val="76B23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3C95566"/>
    <w:multiLevelType w:val="hybridMultilevel"/>
    <w:tmpl w:val="6F768992"/>
    <w:lvl w:ilvl="0" w:tplc="8152BABC">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6910"/>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1768C3"/>
    <w:multiLevelType w:val="hybridMultilevel"/>
    <w:tmpl w:val="861668B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1B19C4"/>
    <w:multiLevelType w:val="hybridMultilevel"/>
    <w:tmpl w:val="4C54B204"/>
    <w:lvl w:ilvl="0" w:tplc="A6023F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55654F5"/>
    <w:multiLevelType w:val="hybridMultilevel"/>
    <w:tmpl w:val="24923B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61B6CFE"/>
    <w:multiLevelType w:val="hybridMultilevel"/>
    <w:tmpl w:val="34F4C68A"/>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2D2646"/>
    <w:multiLevelType w:val="hybridMultilevel"/>
    <w:tmpl w:val="2848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896EE8"/>
    <w:multiLevelType w:val="hybridMultilevel"/>
    <w:tmpl w:val="52FC1212"/>
    <w:lvl w:ilvl="0" w:tplc="F21A6E78">
      <w:start w:val="15"/>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7C36426"/>
    <w:multiLevelType w:val="hybridMultilevel"/>
    <w:tmpl w:val="21287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BF40F5"/>
    <w:multiLevelType w:val="hybridMultilevel"/>
    <w:tmpl w:val="85466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95C38C1"/>
    <w:multiLevelType w:val="hybridMultilevel"/>
    <w:tmpl w:val="E0F8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DD1C07"/>
    <w:multiLevelType w:val="hybridMultilevel"/>
    <w:tmpl w:val="15B04918"/>
    <w:lvl w:ilvl="0" w:tplc="724A0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973716"/>
    <w:multiLevelType w:val="hybridMultilevel"/>
    <w:tmpl w:val="D928709C"/>
    <w:lvl w:ilvl="0" w:tplc="22822C7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1C29CE"/>
    <w:multiLevelType w:val="hybridMultilevel"/>
    <w:tmpl w:val="FF68DB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B167E2"/>
    <w:multiLevelType w:val="hybridMultilevel"/>
    <w:tmpl w:val="40E01EB4"/>
    <w:lvl w:ilvl="0" w:tplc="0409000F">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C00EEE"/>
    <w:multiLevelType w:val="hybridMultilevel"/>
    <w:tmpl w:val="9322F8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0F9C75A5"/>
    <w:multiLevelType w:val="hybridMultilevel"/>
    <w:tmpl w:val="222A2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05F3708"/>
    <w:multiLevelType w:val="multilevel"/>
    <w:tmpl w:val="EBE45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09857F8"/>
    <w:multiLevelType w:val="hybridMultilevel"/>
    <w:tmpl w:val="4A981328"/>
    <w:lvl w:ilvl="0" w:tplc="1F045FE4">
      <w:start w:val="1"/>
      <w:numFmt w:val="decimal"/>
      <w:lvlText w:val="%1)"/>
      <w:lvlJc w:val="left"/>
      <w:pPr>
        <w:ind w:left="366" w:hanging="36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26" w15:restartNumberingAfterBreak="0">
    <w:nsid w:val="109A189F"/>
    <w:multiLevelType w:val="hybridMultilevel"/>
    <w:tmpl w:val="FFC4B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A51AB6"/>
    <w:multiLevelType w:val="hybridMultilevel"/>
    <w:tmpl w:val="F258E2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1F2190C"/>
    <w:multiLevelType w:val="hybridMultilevel"/>
    <w:tmpl w:val="25E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251739D"/>
    <w:multiLevelType w:val="hybridMultilevel"/>
    <w:tmpl w:val="57E0A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12753807"/>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FE4970"/>
    <w:multiLevelType w:val="hybridMultilevel"/>
    <w:tmpl w:val="391407B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35E292B"/>
    <w:multiLevelType w:val="hybridMultilevel"/>
    <w:tmpl w:val="96060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3636C19"/>
    <w:multiLevelType w:val="hybridMultilevel"/>
    <w:tmpl w:val="3F2CDC3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 w15:restartNumberingAfterBreak="0">
    <w:nsid w:val="13BF42C6"/>
    <w:multiLevelType w:val="hybridMultilevel"/>
    <w:tmpl w:val="B6321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44E198B"/>
    <w:multiLevelType w:val="hybridMultilevel"/>
    <w:tmpl w:val="D4A4310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6" w15:restartNumberingAfterBreak="0">
    <w:nsid w:val="14C45EE2"/>
    <w:multiLevelType w:val="hybridMultilevel"/>
    <w:tmpl w:val="AAB2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6365763"/>
    <w:multiLevelType w:val="hybridMultilevel"/>
    <w:tmpl w:val="A53C9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6377EB5"/>
    <w:multiLevelType w:val="hybridMultilevel"/>
    <w:tmpl w:val="6ACA4564"/>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9" w15:restartNumberingAfterBreak="0">
    <w:nsid w:val="163A6DFD"/>
    <w:multiLevelType w:val="multilevel"/>
    <w:tmpl w:val="A24235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6E90C27"/>
    <w:multiLevelType w:val="hybridMultilevel"/>
    <w:tmpl w:val="A660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E92109"/>
    <w:multiLevelType w:val="hybridMultilevel"/>
    <w:tmpl w:val="23FA72AA"/>
    <w:lvl w:ilvl="0" w:tplc="85D24AA6">
      <w:start w:val="1"/>
      <w:numFmt w:val="decimal"/>
      <w:lvlText w:val="%1."/>
      <w:lvlJc w:val="left"/>
      <w:pPr>
        <w:ind w:left="1133"/>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33243790">
      <w:start w:val="1"/>
      <w:numFmt w:val="lowerLetter"/>
      <w:lvlText w:val="%2"/>
      <w:lvlJc w:val="left"/>
      <w:pPr>
        <w:ind w:left="185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D69828CE">
      <w:start w:val="1"/>
      <w:numFmt w:val="lowerRoman"/>
      <w:lvlText w:val="%3"/>
      <w:lvlJc w:val="left"/>
      <w:pPr>
        <w:ind w:left="257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C7FCBB46">
      <w:start w:val="1"/>
      <w:numFmt w:val="decimal"/>
      <w:lvlText w:val="%4"/>
      <w:lvlJc w:val="left"/>
      <w:pPr>
        <w:ind w:left="329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FF5CF9B8">
      <w:start w:val="1"/>
      <w:numFmt w:val="lowerLetter"/>
      <w:lvlText w:val="%5"/>
      <w:lvlJc w:val="left"/>
      <w:pPr>
        <w:ind w:left="401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BA9A1D40">
      <w:start w:val="1"/>
      <w:numFmt w:val="lowerRoman"/>
      <w:lvlText w:val="%6"/>
      <w:lvlJc w:val="left"/>
      <w:pPr>
        <w:ind w:left="473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6304FA06">
      <w:start w:val="1"/>
      <w:numFmt w:val="decimal"/>
      <w:lvlText w:val="%7"/>
      <w:lvlJc w:val="left"/>
      <w:pPr>
        <w:ind w:left="545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73E227F0">
      <w:start w:val="1"/>
      <w:numFmt w:val="lowerLetter"/>
      <w:lvlText w:val="%8"/>
      <w:lvlJc w:val="left"/>
      <w:pPr>
        <w:ind w:left="617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7FDA50C4">
      <w:start w:val="1"/>
      <w:numFmt w:val="lowerRoman"/>
      <w:lvlText w:val="%9"/>
      <w:lvlJc w:val="left"/>
      <w:pPr>
        <w:ind w:left="689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42" w15:restartNumberingAfterBreak="0">
    <w:nsid w:val="193709C4"/>
    <w:multiLevelType w:val="multilevel"/>
    <w:tmpl w:val="9508BC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196038CC"/>
    <w:multiLevelType w:val="hybridMultilevel"/>
    <w:tmpl w:val="4020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9EE063F"/>
    <w:multiLevelType w:val="hybridMultilevel"/>
    <w:tmpl w:val="C26C5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B1779E4"/>
    <w:multiLevelType w:val="hybridMultilevel"/>
    <w:tmpl w:val="89C4B5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1C1F174D"/>
    <w:multiLevelType w:val="hybridMultilevel"/>
    <w:tmpl w:val="4AE830C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7" w15:restartNumberingAfterBreak="0">
    <w:nsid w:val="1C4128A3"/>
    <w:multiLevelType w:val="hybridMultilevel"/>
    <w:tmpl w:val="5DC00576"/>
    <w:lvl w:ilvl="0" w:tplc="BCA6ADAE">
      <w:start w:val="1"/>
      <w:numFmt w:val="decimal"/>
      <w:lvlText w:val="%1."/>
      <w:lvlJc w:val="left"/>
      <w:pPr>
        <w:ind w:left="720" w:hanging="360"/>
      </w:pPr>
      <w:rPr>
        <w:rFonts w:hint="default"/>
        <w:color w:val="333333"/>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D2371C0"/>
    <w:multiLevelType w:val="multilevel"/>
    <w:tmpl w:val="5E22A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1DDB7F2C"/>
    <w:multiLevelType w:val="hybridMultilevel"/>
    <w:tmpl w:val="2EA24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E6B3671"/>
    <w:multiLevelType w:val="hybridMultilevel"/>
    <w:tmpl w:val="9DD2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EC76173"/>
    <w:multiLevelType w:val="hybridMultilevel"/>
    <w:tmpl w:val="ADB0D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0790442"/>
    <w:multiLevelType w:val="hybridMultilevel"/>
    <w:tmpl w:val="01D6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1AB4D8C"/>
    <w:multiLevelType w:val="hybridMultilevel"/>
    <w:tmpl w:val="66BE16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21F60616"/>
    <w:multiLevelType w:val="hybridMultilevel"/>
    <w:tmpl w:val="5C78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22A617D"/>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3B46832"/>
    <w:multiLevelType w:val="hybridMultilevel"/>
    <w:tmpl w:val="A6DA8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23F53873"/>
    <w:multiLevelType w:val="hybridMultilevel"/>
    <w:tmpl w:val="8B3AC31C"/>
    <w:lvl w:ilvl="0" w:tplc="040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242E3072"/>
    <w:multiLevelType w:val="hybridMultilevel"/>
    <w:tmpl w:val="B3BCB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48A7B7E"/>
    <w:multiLevelType w:val="hybridMultilevel"/>
    <w:tmpl w:val="CE7E5C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6984574"/>
    <w:multiLevelType w:val="hybridMultilevel"/>
    <w:tmpl w:val="54E67FD0"/>
    <w:lvl w:ilvl="0" w:tplc="0409000F">
      <w:start w:val="1"/>
      <w:numFmt w:val="decimal"/>
      <w:lvlText w:val="%1."/>
      <w:lvlJc w:val="left"/>
      <w:pPr>
        <w:ind w:left="294" w:hanging="360"/>
      </w:pPr>
      <w:rPr>
        <w:rFonts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61" w15:restartNumberingAfterBreak="0">
    <w:nsid w:val="26AE16F9"/>
    <w:multiLevelType w:val="hybridMultilevel"/>
    <w:tmpl w:val="7ED63DD4"/>
    <w:lvl w:ilvl="0" w:tplc="67326F1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74F3E91"/>
    <w:multiLevelType w:val="hybridMultilevel"/>
    <w:tmpl w:val="C8DAD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85E48D7"/>
    <w:multiLevelType w:val="hybridMultilevel"/>
    <w:tmpl w:val="42A05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8B55BD5"/>
    <w:multiLevelType w:val="multilevel"/>
    <w:tmpl w:val="1096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BB1E17"/>
    <w:multiLevelType w:val="multilevel"/>
    <w:tmpl w:val="DBDC0F76"/>
    <w:lvl w:ilvl="0">
      <w:start w:val="1"/>
      <w:numFmt w:val="decimal"/>
      <w:lvlText w:val="%1."/>
      <w:lvlJc w:val="left"/>
      <w:pPr>
        <w:tabs>
          <w:tab w:val="num" w:pos="900"/>
        </w:tabs>
        <w:ind w:left="90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B16274C"/>
    <w:multiLevelType w:val="hybridMultilevel"/>
    <w:tmpl w:val="A192F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2B756710"/>
    <w:multiLevelType w:val="hybridMultilevel"/>
    <w:tmpl w:val="2742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BCD1BC3"/>
    <w:multiLevelType w:val="hybridMultilevel"/>
    <w:tmpl w:val="66FC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C100EC8"/>
    <w:multiLevelType w:val="hybridMultilevel"/>
    <w:tmpl w:val="91841A50"/>
    <w:lvl w:ilvl="0" w:tplc="08090001">
      <w:start w:val="1"/>
      <w:numFmt w:val="bullet"/>
      <w:lvlText w:val=""/>
      <w:lvlJc w:val="left"/>
      <w:pPr>
        <w:ind w:left="1852" w:hanging="360"/>
      </w:pPr>
      <w:rPr>
        <w:rFonts w:ascii="Symbol" w:hAnsi="Symbol" w:hint="default"/>
      </w:rPr>
    </w:lvl>
    <w:lvl w:ilvl="1" w:tplc="08090003" w:tentative="1">
      <w:start w:val="1"/>
      <w:numFmt w:val="bullet"/>
      <w:lvlText w:val="o"/>
      <w:lvlJc w:val="left"/>
      <w:pPr>
        <w:ind w:left="2572" w:hanging="360"/>
      </w:pPr>
      <w:rPr>
        <w:rFonts w:ascii="Courier New" w:hAnsi="Courier New" w:cs="Courier New" w:hint="default"/>
      </w:rPr>
    </w:lvl>
    <w:lvl w:ilvl="2" w:tplc="08090005" w:tentative="1">
      <w:start w:val="1"/>
      <w:numFmt w:val="bullet"/>
      <w:lvlText w:val=""/>
      <w:lvlJc w:val="left"/>
      <w:pPr>
        <w:ind w:left="3292" w:hanging="360"/>
      </w:pPr>
      <w:rPr>
        <w:rFonts w:ascii="Wingdings" w:hAnsi="Wingdings" w:hint="default"/>
      </w:rPr>
    </w:lvl>
    <w:lvl w:ilvl="3" w:tplc="08090001" w:tentative="1">
      <w:start w:val="1"/>
      <w:numFmt w:val="bullet"/>
      <w:lvlText w:val=""/>
      <w:lvlJc w:val="left"/>
      <w:pPr>
        <w:ind w:left="4012" w:hanging="360"/>
      </w:pPr>
      <w:rPr>
        <w:rFonts w:ascii="Symbol" w:hAnsi="Symbol" w:hint="default"/>
      </w:rPr>
    </w:lvl>
    <w:lvl w:ilvl="4" w:tplc="08090003" w:tentative="1">
      <w:start w:val="1"/>
      <w:numFmt w:val="bullet"/>
      <w:lvlText w:val="o"/>
      <w:lvlJc w:val="left"/>
      <w:pPr>
        <w:ind w:left="4732" w:hanging="360"/>
      </w:pPr>
      <w:rPr>
        <w:rFonts w:ascii="Courier New" w:hAnsi="Courier New" w:cs="Courier New" w:hint="default"/>
      </w:rPr>
    </w:lvl>
    <w:lvl w:ilvl="5" w:tplc="08090005" w:tentative="1">
      <w:start w:val="1"/>
      <w:numFmt w:val="bullet"/>
      <w:lvlText w:val=""/>
      <w:lvlJc w:val="left"/>
      <w:pPr>
        <w:ind w:left="5452" w:hanging="360"/>
      </w:pPr>
      <w:rPr>
        <w:rFonts w:ascii="Wingdings" w:hAnsi="Wingdings" w:hint="default"/>
      </w:rPr>
    </w:lvl>
    <w:lvl w:ilvl="6" w:tplc="08090001" w:tentative="1">
      <w:start w:val="1"/>
      <w:numFmt w:val="bullet"/>
      <w:lvlText w:val=""/>
      <w:lvlJc w:val="left"/>
      <w:pPr>
        <w:ind w:left="6172" w:hanging="360"/>
      </w:pPr>
      <w:rPr>
        <w:rFonts w:ascii="Symbol" w:hAnsi="Symbol" w:hint="default"/>
      </w:rPr>
    </w:lvl>
    <w:lvl w:ilvl="7" w:tplc="08090003" w:tentative="1">
      <w:start w:val="1"/>
      <w:numFmt w:val="bullet"/>
      <w:lvlText w:val="o"/>
      <w:lvlJc w:val="left"/>
      <w:pPr>
        <w:ind w:left="6892" w:hanging="360"/>
      </w:pPr>
      <w:rPr>
        <w:rFonts w:ascii="Courier New" w:hAnsi="Courier New" w:cs="Courier New" w:hint="default"/>
      </w:rPr>
    </w:lvl>
    <w:lvl w:ilvl="8" w:tplc="08090005" w:tentative="1">
      <w:start w:val="1"/>
      <w:numFmt w:val="bullet"/>
      <w:lvlText w:val=""/>
      <w:lvlJc w:val="left"/>
      <w:pPr>
        <w:ind w:left="7612" w:hanging="360"/>
      </w:pPr>
      <w:rPr>
        <w:rFonts w:ascii="Wingdings" w:hAnsi="Wingdings" w:hint="default"/>
      </w:rPr>
    </w:lvl>
  </w:abstractNum>
  <w:abstractNum w:abstractNumId="70" w15:restartNumberingAfterBreak="0">
    <w:nsid w:val="2C6D0C33"/>
    <w:multiLevelType w:val="hybridMultilevel"/>
    <w:tmpl w:val="40486A86"/>
    <w:lvl w:ilvl="0" w:tplc="0409000F">
      <w:start w:val="1"/>
      <w:numFmt w:val="decimal"/>
      <w:lvlText w:val="%1."/>
      <w:lvlJc w:val="left"/>
      <w:pPr>
        <w:ind w:left="720" w:hanging="360"/>
      </w:pPr>
    </w:lvl>
    <w:lvl w:ilvl="1" w:tplc="1DD25678">
      <w:start w:val="1"/>
      <w:numFmt w:val="decimal"/>
      <w:lvlText w:val="%2."/>
      <w:lvlJc w:val="left"/>
      <w:pPr>
        <w:ind w:left="1440" w:hanging="360"/>
      </w:pPr>
      <w:rPr>
        <w:rFonts w:asciiTheme="minorHAnsi" w:eastAsia="Times New Roman"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CDE788F"/>
    <w:multiLevelType w:val="hybridMultilevel"/>
    <w:tmpl w:val="B24E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DD61877"/>
    <w:multiLevelType w:val="hybridMultilevel"/>
    <w:tmpl w:val="7F50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DE03545"/>
    <w:multiLevelType w:val="multilevel"/>
    <w:tmpl w:val="B18E3018"/>
    <w:lvl w:ilvl="0">
      <w:start w:val="1"/>
      <w:numFmt w:val="decimal"/>
      <w:lvlText w:val="%1."/>
      <w:lvlJc w:val="left"/>
      <w:pPr>
        <w:tabs>
          <w:tab w:val="num" w:pos="720"/>
        </w:tabs>
        <w:ind w:left="720" w:hanging="360"/>
      </w:pPr>
      <w:rPr>
        <w:rFonts w:ascii="Calibri" w:hAnsi="Calibri" w:hint="default"/>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E081CCC"/>
    <w:multiLevelType w:val="hybridMultilevel"/>
    <w:tmpl w:val="D0409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FE8078B"/>
    <w:multiLevelType w:val="multilevel"/>
    <w:tmpl w:val="30582C68"/>
    <w:lvl w:ilvl="0">
      <w:start w:val="1"/>
      <w:numFmt w:val="bullet"/>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6" w15:restartNumberingAfterBreak="0">
    <w:nsid w:val="311A799D"/>
    <w:multiLevelType w:val="hybridMultilevel"/>
    <w:tmpl w:val="A8C4DD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3177669A"/>
    <w:multiLevelType w:val="multilevel"/>
    <w:tmpl w:val="0A4419A6"/>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FE2A48"/>
    <w:multiLevelType w:val="hybridMultilevel"/>
    <w:tmpl w:val="95648D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37B2B51"/>
    <w:multiLevelType w:val="hybridMultilevel"/>
    <w:tmpl w:val="1CDED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3B97465"/>
    <w:multiLevelType w:val="hybridMultilevel"/>
    <w:tmpl w:val="732019E2"/>
    <w:lvl w:ilvl="0" w:tplc="3EA249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4A00C7B"/>
    <w:multiLevelType w:val="hybridMultilevel"/>
    <w:tmpl w:val="0A6E6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34D22499"/>
    <w:multiLevelType w:val="hybridMultilevel"/>
    <w:tmpl w:val="826CFC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36523921"/>
    <w:multiLevelType w:val="hybridMultilevel"/>
    <w:tmpl w:val="732019E2"/>
    <w:lvl w:ilvl="0" w:tplc="3EA249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7BB3C90"/>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7DB1A9F"/>
    <w:multiLevelType w:val="multilevel"/>
    <w:tmpl w:val="1D54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9652759"/>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A261687"/>
    <w:multiLevelType w:val="hybridMultilevel"/>
    <w:tmpl w:val="1CDED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AD35F9C"/>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B0F663D"/>
    <w:multiLevelType w:val="hybridMultilevel"/>
    <w:tmpl w:val="1C88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C0E2258"/>
    <w:multiLevelType w:val="hybridMultilevel"/>
    <w:tmpl w:val="9BDA7B9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3C235486"/>
    <w:multiLevelType w:val="hybridMultilevel"/>
    <w:tmpl w:val="A2D2C1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15:restartNumberingAfterBreak="0">
    <w:nsid w:val="3CBA61D0"/>
    <w:multiLevelType w:val="hybridMultilevel"/>
    <w:tmpl w:val="63A42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CD90907"/>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CF84175"/>
    <w:multiLevelType w:val="hybridMultilevel"/>
    <w:tmpl w:val="E88C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D104A20"/>
    <w:multiLevelType w:val="hybridMultilevel"/>
    <w:tmpl w:val="FA507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DDB376D"/>
    <w:multiLevelType w:val="hybridMultilevel"/>
    <w:tmpl w:val="D9226F62"/>
    <w:lvl w:ilvl="0" w:tplc="4AECB4FC">
      <w:start w:val="1"/>
      <w:numFmt w:val="decimal"/>
      <w:lvlText w:val="%1."/>
      <w:lvlJc w:val="left"/>
      <w:pPr>
        <w:ind w:left="435" w:hanging="360"/>
      </w:pPr>
      <w:rPr>
        <w:rFonts w:ascii="Helvetica Neue" w:hAnsi="Helvetica Neue" w:hint="default"/>
        <w:color w:val="4C4C4C"/>
        <w:sz w:val="27"/>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97" w15:restartNumberingAfterBreak="0">
    <w:nsid w:val="3EB14F04"/>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F277C5F"/>
    <w:multiLevelType w:val="hybridMultilevel"/>
    <w:tmpl w:val="37BEE634"/>
    <w:lvl w:ilvl="0" w:tplc="FFFFFFFF">
      <w:start w:val="1"/>
      <w:numFmt w:val="bullet"/>
      <w:lvlText w:val=""/>
      <w:lvlJc w:val="left"/>
      <w:pPr>
        <w:ind w:left="1140" w:hanging="360"/>
      </w:pPr>
      <w:rPr>
        <w:rFonts w:ascii="Wingdings" w:eastAsia="Times New Roman" w:hAnsi="Wingdings"/>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9" w15:restartNumberingAfterBreak="0">
    <w:nsid w:val="3F707ECA"/>
    <w:multiLevelType w:val="hybridMultilevel"/>
    <w:tmpl w:val="D8CA7C4C"/>
    <w:lvl w:ilvl="0" w:tplc="04090013">
      <w:start w:val="1"/>
      <w:numFmt w:val="upperRoman"/>
      <w:lvlText w:val="%1."/>
      <w:lvlJc w:val="right"/>
      <w:pPr>
        <w:ind w:left="1014" w:hanging="360"/>
      </w:p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100" w15:restartNumberingAfterBreak="0">
    <w:nsid w:val="3FA84382"/>
    <w:multiLevelType w:val="hybridMultilevel"/>
    <w:tmpl w:val="BCD008B8"/>
    <w:lvl w:ilvl="0" w:tplc="F61661A6">
      <w:numFmt w:val="bullet"/>
      <w:lvlText w:val="-"/>
      <w:lvlJc w:val="left"/>
      <w:pPr>
        <w:ind w:left="720" w:hanging="360"/>
      </w:pPr>
      <w:rPr>
        <w:rFonts w:ascii="Cambria" w:eastAsiaTheme="minorHAnsi" w:hAnsi="Cambria"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400137E6"/>
    <w:multiLevelType w:val="hybridMultilevel"/>
    <w:tmpl w:val="777644CA"/>
    <w:lvl w:ilvl="0" w:tplc="4AECB4FC">
      <w:start w:val="1"/>
      <w:numFmt w:val="decimal"/>
      <w:lvlText w:val="%1."/>
      <w:lvlJc w:val="left"/>
      <w:pPr>
        <w:ind w:left="435" w:hanging="360"/>
      </w:pPr>
      <w:rPr>
        <w:rFonts w:ascii="Helvetica Neue" w:hAnsi="Helvetica Neue" w:hint="default"/>
        <w:color w:val="4C4C4C"/>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2451D3A"/>
    <w:multiLevelType w:val="multilevel"/>
    <w:tmpl w:val="81F28450"/>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2934F4B"/>
    <w:multiLevelType w:val="hybridMultilevel"/>
    <w:tmpl w:val="0DE694B2"/>
    <w:lvl w:ilvl="0" w:tplc="D4A65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2EF1B26"/>
    <w:multiLevelType w:val="hybridMultilevel"/>
    <w:tmpl w:val="A49EF27E"/>
    <w:lvl w:ilvl="0" w:tplc="E78226E2">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15:restartNumberingAfterBreak="0">
    <w:nsid w:val="43276AF3"/>
    <w:multiLevelType w:val="hybridMultilevel"/>
    <w:tmpl w:val="1E529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43558F9"/>
    <w:multiLevelType w:val="hybridMultilevel"/>
    <w:tmpl w:val="0FB8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A252B14"/>
    <w:multiLevelType w:val="multilevel"/>
    <w:tmpl w:val="67826D3E"/>
    <w:lvl w:ilvl="0">
      <w:start w:val="1"/>
      <w:numFmt w:val="decimal"/>
      <w:lvlText w:val="%1."/>
      <w:lvlJc w:val="left"/>
      <w:pPr>
        <w:tabs>
          <w:tab w:val="num" w:pos="720"/>
        </w:tabs>
        <w:ind w:left="720" w:hanging="360"/>
      </w:pPr>
      <w:rPr>
        <w:sz w:val="26"/>
        <w:szCs w:val="26"/>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B1E0D2B"/>
    <w:multiLevelType w:val="hybridMultilevel"/>
    <w:tmpl w:val="AE5A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B623E5D"/>
    <w:multiLevelType w:val="hybridMultilevel"/>
    <w:tmpl w:val="AE5A2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3">
      <w:start w:val="1"/>
      <w:numFmt w:val="bullet"/>
      <w:lvlText w:val="o"/>
      <w:lvlJc w:val="left"/>
      <w:pPr>
        <w:ind w:left="162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C0659F4"/>
    <w:multiLevelType w:val="hybridMultilevel"/>
    <w:tmpl w:val="D34EDB6C"/>
    <w:lvl w:ilvl="0" w:tplc="E78226E2">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4C603DC3"/>
    <w:multiLevelType w:val="hybridMultilevel"/>
    <w:tmpl w:val="6F00B0F4"/>
    <w:lvl w:ilvl="0" w:tplc="E78226E2">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4C884836"/>
    <w:multiLevelType w:val="hybridMultilevel"/>
    <w:tmpl w:val="88A2130A"/>
    <w:lvl w:ilvl="0" w:tplc="CFDEEC5C">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CE65664"/>
    <w:multiLevelType w:val="hybridMultilevel"/>
    <w:tmpl w:val="13608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CFE6050"/>
    <w:multiLevelType w:val="hybridMultilevel"/>
    <w:tmpl w:val="66FA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E711135"/>
    <w:multiLevelType w:val="hybridMultilevel"/>
    <w:tmpl w:val="816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F4006B9"/>
    <w:multiLevelType w:val="hybridMultilevel"/>
    <w:tmpl w:val="97028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FB06251"/>
    <w:multiLevelType w:val="hybridMultilevel"/>
    <w:tmpl w:val="1C48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0853206"/>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0D70ECD"/>
    <w:multiLevelType w:val="hybridMultilevel"/>
    <w:tmpl w:val="89C4B5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1" w15:restartNumberingAfterBreak="0">
    <w:nsid w:val="51F43BCE"/>
    <w:multiLevelType w:val="hybridMultilevel"/>
    <w:tmpl w:val="2424F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w:hAnsi="Courier"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w:hAnsi="Courier"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w:hAnsi="Courier" w:hint="default"/>
      </w:rPr>
    </w:lvl>
    <w:lvl w:ilvl="8" w:tplc="04090005" w:tentative="1">
      <w:start w:val="1"/>
      <w:numFmt w:val="bullet"/>
      <w:lvlText w:val=""/>
      <w:lvlJc w:val="left"/>
      <w:pPr>
        <w:ind w:left="6840" w:hanging="360"/>
      </w:pPr>
      <w:rPr>
        <w:rFonts w:ascii="Marlett" w:hAnsi="Marlett" w:hint="default"/>
      </w:rPr>
    </w:lvl>
  </w:abstractNum>
  <w:abstractNum w:abstractNumId="122" w15:restartNumberingAfterBreak="0">
    <w:nsid w:val="523E5701"/>
    <w:multiLevelType w:val="hybridMultilevel"/>
    <w:tmpl w:val="FAAE7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2E44632"/>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31E70AB"/>
    <w:multiLevelType w:val="hybridMultilevel"/>
    <w:tmpl w:val="1A6C20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5" w15:restartNumberingAfterBreak="0">
    <w:nsid w:val="54114B81"/>
    <w:multiLevelType w:val="multilevel"/>
    <w:tmpl w:val="31B447A6"/>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5C24A81"/>
    <w:multiLevelType w:val="hybridMultilevel"/>
    <w:tmpl w:val="F258E2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62D531C"/>
    <w:multiLevelType w:val="hybridMultilevel"/>
    <w:tmpl w:val="36DACEAA"/>
    <w:lvl w:ilvl="0" w:tplc="FFFFFFFF">
      <w:start w:val="1"/>
      <w:numFmt w:val="bullet"/>
      <w:lvlText w:val=""/>
      <w:lvlJc w:val="left"/>
      <w:pPr>
        <w:ind w:left="780" w:hanging="360"/>
      </w:pPr>
      <w:rPr>
        <w:rFonts w:ascii="Wingdings" w:eastAsia="Times New Roman" w:hAnsi="Wingdings"/>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8" w15:restartNumberingAfterBreak="0">
    <w:nsid w:val="56926C29"/>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6EB466C"/>
    <w:multiLevelType w:val="hybridMultilevel"/>
    <w:tmpl w:val="C25CD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71213F5"/>
    <w:multiLevelType w:val="hybridMultilevel"/>
    <w:tmpl w:val="820A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7FD3AC0"/>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867425F"/>
    <w:multiLevelType w:val="hybridMultilevel"/>
    <w:tmpl w:val="BEB0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92E7E76"/>
    <w:multiLevelType w:val="hybridMultilevel"/>
    <w:tmpl w:val="B3289322"/>
    <w:lvl w:ilvl="0" w:tplc="5DC82E7C">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15:restartNumberingAfterBreak="0">
    <w:nsid w:val="593170D2"/>
    <w:multiLevelType w:val="hybridMultilevel"/>
    <w:tmpl w:val="FA9856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15:restartNumberingAfterBreak="0">
    <w:nsid w:val="595853E9"/>
    <w:multiLevelType w:val="hybridMultilevel"/>
    <w:tmpl w:val="C6342BD8"/>
    <w:lvl w:ilvl="0" w:tplc="0409000F">
      <w:start w:val="1"/>
      <w:numFmt w:val="decimal"/>
      <w:lvlText w:val="%1."/>
      <w:lvlJc w:val="left"/>
      <w:pPr>
        <w:ind w:left="294" w:hanging="360"/>
      </w:pPr>
      <w:rPr>
        <w:rFonts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36" w15:restartNumberingAfterBreak="0">
    <w:nsid w:val="597069DC"/>
    <w:multiLevelType w:val="hybridMultilevel"/>
    <w:tmpl w:val="702EF98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5AE54505"/>
    <w:multiLevelType w:val="hybridMultilevel"/>
    <w:tmpl w:val="BF549548"/>
    <w:lvl w:ilvl="0" w:tplc="8D6E5890">
      <w:start w:val="1"/>
      <w:numFmt w:val="upperRoman"/>
      <w:lvlText w:val="%1."/>
      <w:lvlJc w:val="right"/>
      <w:pPr>
        <w:ind w:left="810" w:hanging="360"/>
      </w:pPr>
      <w:rPr>
        <w:rFonts w:asciiTheme="minorHAnsi" w:eastAsiaTheme="minorEastAsia" w:hAnsiTheme="minorHAnsi" w:cstheme="minorHAnsi"/>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8" w15:restartNumberingAfterBreak="0">
    <w:nsid w:val="5AF119EC"/>
    <w:multiLevelType w:val="hybridMultilevel"/>
    <w:tmpl w:val="47E0B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D1A7C23"/>
    <w:multiLevelType w:val="hybridMultilevel"/>
    <w:tmpl w:val="610A2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D5723FC"/>
    <w:multiLevelType w:val="hybridMultilevel"/>
    <w:tmpl w:val="8194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164744C"/>
    <w:multiLevelType w:val="hybridMultilevel"/>
    <w:tmpl w:val="119A7EB2"/>
    <w:lvl w:ilvl="0" w:tplc="4E72F84C">
      <w:numFmt w:val="bullet"/>
      <w:lvlText w:val=""/>
      <w:lvlJc w:val="left"/>
      <w:pPr>
        <w:ind w:left="1080" w:hanging="360"/>
      </w:pPr>
      <w:rPr>
        <w:rFonts w:ascii="Wingdings" w:eastAsiaTheme="minorEastAsia"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15:restartNumberingAfterBreak="0">
    <w:nsid w:val="61703EAC"/>
    <w:multiLevelType w:val="hybridMultilevel"/>
    <w:tmpl w:val="F032415A"/>
    <w:lvl w:ilvl="0" w:tplc="15A0239E">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43" w15:restartNumberingAfterBreak="0">
    <w:nsid w:val="630A3220"/>
    <w:multiLevelType w:val="hybridMultilevel"/>
    <w:tmpl w:val="572C9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656119F4"/>
    <w:multiLevelType w:val="hybridMultilevel"/>
    <w:tmpl w:val="BD10A174"/>
    <w:lvl w:ilvl="0" w:tplc="46629D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5BD44D0"/>
    <w:multiLevelType w:val="hybridMultilevel"/>
    <w:tmpl w:val="32BA8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7446C41"/>
    <w:multiLevelType w:val="hybridMultilevel"/>
    <w:tmpl w:val="8CF88A0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67590BF5"/>
    <w:multiLevelType w:val="hybridMultilevel"/>
    <w:tmpl w:val="10CEF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8" w15:restartNumberingAfterBreak="0">
    <w:nsid w:val="68263BA9"/>
    <w:multiLevelType w:val="hybridMultilevel"/>
    <w:tmpl w:val="F0300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8387AAF"/>
    <w:multiLevelType w:val="hybridMultilevel"/>
    <w:tmpl w:val="6574901E"/>
    <w:lvl w:ilvl="0" w:tplc="6F407B9A">
      <w:start w:val="1"/>
      <w:numFmt w:val="decimal"/>
      <w:lvlText w:val="%1)"/>
      <w:lvlJc w:val="left"/>
      <w:pPr>
        <w:ind w:left="366" w:hanging="360"/>
      </w:pPr>
      <w:rPr>
        <w:rFonts w:hint="default"/>
      </w:rPr>
    </w:lvl>
    <w:lvl w:ilvl="1" w:tplc="04090019" w:tentative="1">
      <w:start w:val="1"/>
      <w:numFmt w:val="lowerLetter"/>
      <w:lvlText w:val="%2."/>
      <w:lvlJc w:val="left"/>
      <w:pPr>
        <w:ind w:left="1086" w:hanging="360"/>
      </w:pPr>
    </w:lvl>
    <w:lvl w:ilvl="2" w:tplc="0409001B" w:tentative="1">
      <w:start w:val="1"/>
      <w:numFmt w:val="lowerRoman"/>
      <w:lvlText w:val="%3."/>
      <w:lvlJc w:val="right"/>
      <w:pPr>
        <w:ind w:left="1806" w:hanging="180"/>
      </w:pPr>
    </w:lvl>
    <w:lvl w:ilvl="3" w:tplc="0409000F" w:tentative="1">
      <w:start w:val="1"/>
      <w:numFmt w:val="decimal"/>
      <w:lvlText w:val="%4."/>
      <w:lvlJc w:val="left"/>
      <w:pPr>
        <w:ind w:left="2526" w:hanging="360"/>
      </w:pPr>
    </w:lvl>
    <w:lvl w:ilvl="4" w:tplc="04090019" w:tentative="1">
      <w:start w:val="1"/>
      <w:numFmt w:val="lowerLetter"/>
      <w:lvlText w:val="%5."/>
      <w:lvlJc w:val="left"/>
      <w:pPr>
        <w:ind w:left="3246" w:hanging="360"/>
      </w:pPr>
    </w:lvl>
    <w:lvl w:ilvl="5" w:tplc="0409001B" w:tentative="1">
      <w:start w:val="1"/>
      <w:numFmt w:val="lowerRoman"/>
      <w:lvlText w:val="%6."/>
      <w:lvlJc w:val="right"/>
      <w:pPr>
        <w:ind w:left="3966" w:hanging="180"/>
      </w:pPr>
    </w:lvl>
    <w:lvl w:ilvl="6" w:tplc="0409000F" w:tentative="1">
      <w:start w:val="1"/>
      <w:numFmt w:val="decimal"/>
      <w:lvlText w:val="%7."/>
      <w:lvlJc w:val="left"/>
      <w:pPr>
        <w:ind w:left="4686" w:hanging="360"/>
      </w:pPr>
    </w:lvl>
    <w:lvl w:ilvl="7" w:tplc="04090019" w:tentative="1">
      <w:start w:val="1"/>
      <w:numFmt w:val="lowerLetter"/>
      <w:lvlText w:val="%8."/>
      <w:lvlJc w:val="left"/>
      <w:pPr>
        <w:ind w:left="5406" w:hanging="360"/>
      </w:pPr>
    </w:lvl>
    <w:lvl w:ilvl="8" w:tplc="0409001B" w:tentative="1">
      <w:start w:val="1"/>
      <w:numFmt w:val="lowerRoman"/>
      <w:lvlText w:val="%9."/>
      <w:lvlJc w:val="right"/>
      <w:pPr>
        <w:ind w:left="6126" w:hanging="180"/>
      </w:pPr>
    </w:lvl>
  </w:abstractNum>
  <w:abstractNum w:abstractNumId="150" w15:restartNumberingAfterBreak="0">
    <w:nsid w:val="69F81570"/>
    <w:multiLevelType w:val="hybridMultilevel"/>
    <w:tmpl w:val="65C8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A102FAB"/>
    <w:multiLevelType w:val="hybridMultilevel"/>
    <w:tmpl w:val="D68AF23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2" w15:restartNumberingAfterBreak="0">
    <w:nsid w:val="6A3B16A4"/>
    <w:multiLevelType w:val="hybridMultilevel"/>
    <w:tmpl w:val="6F4AC76C"/>
    <w:lvl w:ilvl="0" w:tplc="26C6CCBA">
      <w:start w:val="1"/>
      <w:numFmt w:val="decimal"/>
      <w:lvlText w:val="%1."/>
      <w:lvlJc w:val="left"/>
      <w:pPr>
        <w:ind w:left="1133"/>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B82CF348">
      <w:start w:val="1"/>
      <w:numFmt w:val="lowerLetter"/>
      <w:lvlText w:val="%2"/>
      <w:lvlJc w:val="left"/>
      <w:pPr>
        <w:ind w:left="185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CEB825A4">
      <w:start w:val="1"/>
      <w:numFmt w:val="lowerRoman"/>
      <w:lvlText w:val="%3"/>
      <w:lvlJc w:val="left"/>
      <w:pPr>
        <w:ind w:left="257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81A4D71A">
      <w:start w:val="1"/>
      <w:numFmt w:val="decimal"/>
      <w:lvlText w:val="%4"/>
      <w:lvlJc w:val="left"/>
      <w:pPr>
        <w:ind w:left="329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A47C929A">
      <w:start w:val="1"/>
      <w:numFmt w:val="lowerLetter"/>
      <w:lvlText w:val="%5"/>
      <w:lvlJc w:val="left"/>
      <w:pPr>
        <w:ind w:left="401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AA4A703A">
      <w:start w:val="1"/>
      <w:numFmt w:val="lowerRoman"/>
      <w:lvlText w:val="%6"/>
      <w:lvlJc w:val="left"/>
      <w:pPr>
        <w:ind w:left="473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D39E0098">
      <w:start w:val="1"/>
      <w:numFmt w:val="decimal"/>
      <w:lvlText w:val="%7"/>
      <w:lvlJc w:val="left"/>
      <w:pPr>
        <w:ind w:left="545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14C2AE5C">
      <w:start w:val="1"/>
      <w:numFmt w:val="lowerLetter"/>
      <w:lvlText w:val="%8"/>
      <w:lvlJc w:val="left"/>
      <w:pPr>
        <w:ind w:left="617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819E0D7C">
      <w:start w:val="1"/>
      <w:numFmt w:val="lowerRoman"/>
      <w:lvlText w:val="%9"/>
      <w:lvlJc w:val="left"/>
      <w:pPr>
        <w:ind w:left="6892"/>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153" w15:restartNumberingAfterBreak="0">
    <w:nsid w:val="6A852DC3"/>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B10061D"/>
    <w:multiLevelType w:val="hybridMultilevel"/>
    <w:tmpl w:val="82F2EC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D8560EC"/>
    <w:multiLevelType w:val="hybridMultilevel"/>
    <w:tmpl w:val="4E5A4482"/>
    <w:lvl w:ilvl="0" w:tplc="107CBE04">
      <w:start w:val="1"/>
      <w:numFmt w:val="decimal"/>
      <w:lvlText w:val="%1."/>
      <w:lvlJc w:val="left"/>
      <w:pPr>
        <w:ind w:left="1440" w:hanging="72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15:restartNumberingAfterBreak="0">
    <w:nsid w:val="6DB202FC"/>
    <w:multiLevelType w:val="hybridMultilevel"/>
    <w:tmpl w:val="82F0B530"/>
    <w:lvl w:ilvl="0" w:tplc="18C227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E5E612C"/>
    <w:multiLevelType w:val="hybridMultilevel"/>
    <w:tmpl w:val="203A9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15:restartNumberingAfterBreak="0">
    <w:nsid w:val="6F4D3458"/>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0CC123F"/>
    <w:multiLevelType w:val="hybridMultilevel"/>
    <w:tmpl w:val="81947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13B389D"/>
    <w:multiLevelType w:val="hybridMultilevel"/>
    <w:tmpl w:val="1B3C23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23B168E"/>
    <w:multiLevelType w:val="hybridMultilevel"/>
    <w:tmpl w:val="D9D4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31834CE"/>
    <w:multiLevelType w:val="hybridMultilevel"/>
    <w:tmpl w:val="177E8A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31F42C6"/>
    <w:multiLevelType w:val="hybridMultilevel"/>
    <w:tmpl w:val="246A554C"/>
    <w:lvl w:ilvl="0" w:tplc="1AA803B4">
      <w:start w:val="1"/>
      <w:numFmt w:val="decimal"/>
      <w:lvlText w:val="%1."/>
      <w:lvlJc w:val="left"/>
      <w:pPr>
        <w:ind w:left="420" w:hanging="360"/>
      </w:pPr>
      <w:rPr>
        <w:rFonts w:hint="default"/>
      </w:rPr>
    </w:lvl>
    <w:lvl w:ilvl="1" w:tplc="D196147E">
      <w:numFmt w:val="bullet"/>
      <w:lvlText w:val="•"/>
      <w:lvlJc w:val="left"/>
      <w:pPr>
        <w:ind w:left="1140" w:hanging="360"/>
      </w:pPr>
      <w:rPr>
        <w:rFonts w:ascii="Times New Roman" w:eastAsiaTheme="minorHAnsi" w:hAnsi="Times New Roman" w:cs="Times New Roman"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4" w15:restartNumberingAfterBreak="0">
    <w:nsid w:val="73514E41"/>
    <w:multiLevelType w:val="hybridMultilevel"/>
    <w:tmpl w:val="F258E2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4610155"/>
    <w:multiLevelType w:val="hybridMultilevel"/>
    <w:tmpl w:val="732AAD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750B77F6"/>
    <w:multiLevelType w:val="hybridMultilevel"/>
    <w:tmpl w:val="97028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tentative="1">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168" w15:restartNumberingAfterBreak="0">
    <w:nsid w:val="779A21BC"/>
    <w:multiLevelType w:val="multilevel"/>
    <w:tmpl w:val="235E457C"/>
    <w:lvl w:ilvl="0">
      <w:start w:val="1"/>
      <w:numFmt w:val="bullet"/>
      <w:lvlText w:val="•"/>
      <w:lvlJc w:val="left"/>
      <w:rPr>
        <w:color w:va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781F7D81"/>
    <w:multiLevelType w:val="hybridMultilevel"/>
    <w:tmpl w:val="10CEF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0" w15:restartNumberingAfterBreak="0">
    <w:nsid w:val="78343006"/>
    <w:multiLevelType w:val="hybridMultilevel"/>
    <w:tmpl w:val="3492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889614D"/>
    <w:multiLevelType w:val="hybridMultilevel"/>
    <w:tmpl w:val="1FF41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8DC6BC3"/>
    <w:multiLevelType w:val="hybridMultilevel"/>
    <w:tmpl w:val="D5D27EE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3" w15:restartNumberingAfterBreak="0">
    <w:nsid w:val="7ADD3482"/>
    <w:multiLevelType w:val="hybridMultilevel"/>
    <w:tmpl w:val="A3687152"/>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4" w15:restartNumberingAfterBreak="0">
    <w:nsid w:val="7B52B440"/>
    <w:multiLevelType w:val="hybridMultilevel"/>
    <w:tmpl w:val="C1B856B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15:restartNumberingAfterBreak="0">
    <w:nsid w:val="7BFD6721"/>
    <w:multiLevelType w:val="hybridMultilevel"/>
    <w:tmpl w:val="8194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D893809"/>
    <w:multiLevelType w:val="hybridMultilevel"/>
    <w:tmpl w:val="E828F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EC928A7"/>
    <w:multiLevelType w:val="multilevel"/>
    <w:tmpl w:val="55AC3250"/>
    <w:lvl w:ilvl="0">
      <w:start w:val="1"/>
      <w:numFmt w:val="bullet"/>
      <w:lvlText w:val="•"/>
      <w:lvlJc w:val="left"/>
      <w:rPr>
        <w:rFonts w:asciiTheme="minorHAnsi" w:hAnsiTheme="minorHAnsi" w:cstheme="minorHAnsi" w:hint="default"/>
        <w:sz w:val="26"/>
        <w:szCs w:val="2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3"/>
  </w:num>
  <w:num w:numId="2">
    <w:abstractNumId w:val="151"/>
  </w:num>
  <w:num w:numId="3">
    <w:abstractNumId w:val="46"/>
  </w:num>
  <w:num w:numId="4">
    <w:abstractNumId w:val="35"/>
  </w:num>
  <w:num w:numId="5">
    <w:abstractNumId w:val="57"/>
  </w:num>
  <w:num w:numId="6">
    <w:abstractNumId w:val="62"/>
  </w:num>
  <w:num w:numId="7">
    <w:abstractNumId w:val="134"/>
  </w:num>
  <w:num w:numId="8">
    <w:abstractNumId w:val="79"/>
  </w:num>
  <w:num w:numId="9">
    <w:abstractNumId w:val="124"/>
  </w:num>
  <w:num w:numId="10">
    <w:abstractNumId w:val="33"/>
  </w:num>
  <w:num w:numId="11">
    <w:abstractNumId w:val="142"/>
  </w:num>
  <w:num w:numId="12">
    <w:abstractNumId w:val="37"/>
  </w:num>
  <w:num w:numId="13">
    <w:abstractNumId w:val="17"/>
  </w:num>
  <w:num w:numId="14">
    <w:abstractNumId w:val="6"/>
  </w:num>
  <w:num w:numId="15">
    <w:abstractNumId w:val="136"/>
  </w:num>
  <w:num w:numId="16">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5"/>
  </w:num>
  <w:num w:numId="18">
    <w:abstractNumId w:val="105"/>
  </w:num>
  <w:num w:numId="19">
    <w:abstractNumId w:val="154"/>
  </w:num>
  <w:num w:numId="20">
    <w:abstractNumId w:val="80"/>
  </w:num>
  <w:num w:numId="21">
    <w:abstractNumId w:val="83"/>
  </w:num>
  <w:num w:numId="22">
    <w:abstractNumId w:val="172"/>
  </w:num>
  <w:num w:numId="23">
    <w:abstractNumId w:val="113"/>
  </w:num>
  <w:num w:numId="24">
    <w:abstractNumId w:val="61"/>
  </w:num>
  <w:num w:numId="25">
    <w:abstractNumId w:val="21"/>
  </w:num>
  <w:num w:numId="26">
    <w:abstractNumId w:val="87"/>
  </w:num>
  <w:num w:numId="27">
    <w:abstractNumId w:val="54"/>
  </w:num>
  <w:num w:numId="28">
    <w:abstractNumId w:val="152"/>
  </w:num>
  <w:num w:numId="29">
    <w:abstractNumId w:val="41"/>
  </w:num>
  <w:num w:numId="30">
    <w:abstractNumId w:val="69"/>
  </w:num>
  <w:num w:numId="31">
    <w:abstractNumId w:val="94"/>
  </w:num>
  <w:num w:numId="32">
    <w:abstractNumId w:val="89"/>
  </w:num>
  <w:num w:numId="33">
    <w:abstractNumId w:val="68"/>
  </w:num>
  <w:num w:numId="34">
    <w:abstractNumId w:val="161"/>
  </w:num>
  <w:num w:numId="35">
    <w:abstractNumId w:val="15"/>
  </w:num>
  <w:num w:numId="36">
    <w:abstractNumId w:val="146"/>
  </w:num>
  <w:num w:numId="37">
    <w:abstractNumId w:val="7"/>
  </w:num>
  <w:num w:numId="38">
    <w:abstractNumId w:val="114"/>
  </w:num>
  <w:num w:numId="39">
    <w:abstractNumId w:val="38"/>
  </w:num>
  <w:num w:numId="40">
    <w:abstractNumId w:val="160"/>
  </w:num>
  <w:num w:numId="41">
    <w:abstractNumId w:val="148"/>
  </w:num>
  <w:num w:numId="42">
    <w:abstractNumId w:val="99"/>
  </w:num>
  <w:num w:numId="43">
    <w:abstractNumId w:val="13"/>
  </w:num>
  <w:num w:numId="44">
    <w:abstractNumId w:val="95"/>
  </w:num>
  <w:num w:numId="45">
    <w:abstractNumId w:val="166"/>
  </w:num>
  <w:num w:numId="46">
    <w:abstractNumId w:val="117"/>
  </w:num>
  <w:num w:numId="47">
    <w:abstractNumId w:val="103"/>
  </w:num>
  <w:num w:numId="48">
    <w:abstractNumId w:val="156"/>
  </w:num>
  <w:num w:numId="49">
    <w:abstractNumId w:val="14"/>
  </w:num>
  <w:num w:numId="50">
    <w:abstractNumId w:val="171"/>
  </w:num>
  <w:num w:numId="51">
    <w:abstractNumId w:val="100"/>
  </w:num>
  <w:num w:numId="52">
    <w:abstractNumId w:val="53"/>
  </w:num>
  <w:num w:numId="53">
    <w:abstractNumId w:val="170"/>
  </w:num>
  <w:num w:numId="54">
    <w:abstractNumId w:val="34"/>
  </w:num>
  <w:num w:numId="55">
    <w:abstractNumId w:val="60"/>
  </w:num>
  <w:num w:numId="56">
    <w:abstractNumId w:val="135"/>
  </w:num>
  <w:num w:numId="57">
    <w:abstractNumId w:val="167"/>
  </w:num>
  <w:num w:numId="58">
    <w:abstractNumId w:val="107"/>
  </w:num>
  <w:num w:numId="59">
    <w:abstractNumId w:val="4"/>
  </w:num>
  <w:num w:numId="60">
    <w:abstractNumId w:val="31"/>
  </w:num>
  <w:num w:numId="61">
    <w:abstractNumId w:val="82"/>
  </w:num>
  <w:num w:numId="62">
    <w:abstractNumId w:val="23"/>
  </w:num>
  <w:num w:numId="63">
    <w:abstractNumId w:val="20"/>
  </w:num>
  <w:num w:numId="64">
    <w:abstractNumId w:val="78"/>
  </w:num>
  <w:num w:numId="65">
    <w:abstractNumId w:val="72"/>
  </w:num>
  <w:num w:numId="66">
    <w:abstractNumId w:val="175"/>
  </w:num>
  <w:num w:numId="67">
    <w:abstractNumId w:val="73"/>
  </w:num>
  <w:num w:numId="68">
    <w:abstractNumId w:val="85"/>
  </w:num>
  <w:num w:numId="69">
    <w:abstractNumId w:val="143"/>
  </w:num>
  <w:num w:numId="70">
    <w:abstractNumId w:val="18"/>
  </w:num>
  <w:num w:numId="71">
    <w:abstractNumId w:val="19"/>
  </w:num>
  <w:num w:numId="72">
    <w:abstractNumId w:val="10"/>
  </w:num>
  <w:num w:numId="73">
    <w:abstractNumId w:val="139"/>
  </w:num>
  <w:num w:numId="74">
    <w:abstractNumId w:val="145"/>
  </w:num>
  <w:num w:numId="75">
    <w:abstractNumId w:val="144"/>
  </w:num>
  <w:num w:numId="76">
    <w:abstractNumId w:val="56"/>
  </w:num>
  <w:num w:numId="77">
    <w:abstractNumId w:val="74"/>
  </w:num>
  <w:num w:numId="78">
    <w:abstractNumId w:val="129"/>
  </w:num>
  <w:num w:numId="79">
    <w:abstractNumId w:val="126"/>
  </w:num>
  <w:num w:numId="80">
    <w:abstractNumId w:val="164"/>
  </w:num>
  <w:num w:numId="81">
    <w:abstractNumId w:val="27"/>
  </w:num>
  <w:num w:numId="82">
    <w:abstractNumId w:val="132"/>
  </w:num>
  <w:num w:numId="83">
    <w:abstractNumId w:val="67"/>
  </w:num>
  <w:num w:numId="84">
    <w:abstractNumId w:val="64"/>
  </w:num>
  <w:num w:numId="85">
    <w:abstractNumId w:val="116"/>
  </w:num>
  <w:num w:numId="86">
    <w:abstractNumId w:val="91"/>
  </w:num>
  <w:num w:numId="87">
    <w:abstractNumId w:val="110"/>
  </w:num>
  <w:num w:numId="88">
    <w:abstractNumId w:val="70"/>
  </w:num>
  <w:num w:numId="89">
    <w:abstractNumId w:val="49"/>
  </w:num>
  <w:num w:numId="90">
    <w:abstractNumId w:val="150"/>
  </w:num>
  <w:num w:numId="91">
    <w:abstractNumId w:val="11"/>
  </w:num>
  <w:num w:numId="92">
    <w:abstractNumId w:val="157"/>
  </w:num>
  <w:num w:numId="93">
    <w:abstractNumId w:val="66"/>
  </w:num>
  <w:num w:numId="94">
    <w:abstractNumId w:val="40"/>
  </w:num>
  <w:num w:numId="95">
    <w:abstractNumId w:val="22"/>
  </w:num>
  <w:num w:numId="96">
    <w:abstractNumId w:val="59"/>
  </w:num>
  <w:num w:numId="97">
    <w:abstractNumId w:val="5"/>
  </w:num>
  <w:num w:numId="98">
    <w:abstractNumId w:val="121"/>
  </w:num>
  <w:num w:numId="99">
    <w:abstractNumId w:val="109"/>
  </w:num>
  <w:num w:numId="100">
    <w:abstractNumId w:val="76"/>
  </w:num>
  <w:num w:numId="101">
    <w:abstractNumId w:val="16"/>
  </w:num>
  <w:num w:numId="102">
    <w:abstractNumId w:val="77"/>
  </w:num>
  <w:num w:numId="103">
    <w:abstractNumId w:val="102"/>
  </w:num>
  <w:num w:numId="104">
    <w:abstractNumId w:val="125"/>
  </w:num>
  <w:num w:numId="105">
    <w:abstractNumId w:val="163"/>
  </w:num>
  <w:num w:numId="106">
    <w:abstractNumId w:val="98"/>
  </w:num>
  <w:num w:numId="107">
    <w:abstractNumId w:val="127"/>
  </w:num>
  <w:num w:numId="108">
    <w:abstractNumId w:val="25"/>
  </w:num>
  <w:num w:numId="109">
    <w:abstractNumId w:val="149"/>
  </w:num>
  <w:num w:numId="110">
    <w:abstractNumId w:val="176"/>
  </w:num>
  <w:num w:numId="111">
    <w:abstractNumId w:val="32"/>
  </w:num>
  <w:num w:numId="11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41"/>
  </w:num>
  <w:num w:numId="114">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15"/>
  </w:num>
  <w:num w:numId="116">
    <w:abstractNumId w:val="137"/>
  </w:num>
  <w:num w:numId="117">
    <w:abstractNumId w:val="96"/>
  </w:num>
  <w:num w:numId="118">
    <w:abstractNumId w:val="101"/>
  </w:num>
  <w:num w:numId="119">
    <w:abstractNumId w:val="130"/>
  </w:num>
  <w:num w:numId="120">
    <w:abstractNumId w:val="43"/>
  </w:num>
  <w:num w:numId="121">
    <w:abstractNumId w:val="28"/>
  </w:num>
  <w:num w:numId="122">
    <w:abstractNumId w:val="162"/>
  </w:num>
  <w:num w:numId="123">
    <w:abstractNumId w:val="36"/>
  </w:num>
  <w:num w:numId="124">
    <w:abstractNumId w:val="1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71"/>
  </w:num>
  <w:num w:numId="126">
    <w:abstractNumId w:val="75"/>
  </w:num>
  <w:num w:numId="127">
    <w:abstractNumId w:val="92"/>
  </w:num>
  <w:num w:numId="128">
    <w:abstractNumId w:val="122"/>
  </w:num>
  <w:num w:numId="129">
    <w:abstractNumId w:val="81"/>
  </w:num>
  <w:num w:numId="130">
    <w:abstractNumId w:val="44"/>
  </w:num>
  <w:num w:numId="131">
    <w:abstractNumId w:val="90"/>
  </w:num>
  <w:num w:numId="132">
    <w:abstractNumId w:val="133"/>
  </w:num>
  <w:num w:numId="133">
    <w:abstractNumId w:val="47"/>
  </w:num>
  <w:num w:numId="134">
    <w:abstractNumId w:val="174"/>
  </w:num>
  <w:num w:numId="135">
    <w:abstractNumId w:val="138"/>
  </w:num>
  <w:num w:numId="136">
    <w:abstractNumId w:val="1"/>
  </w:num>
  <w:num w:numId="137">
    <w:abstractNumId w:val="29"/>
  </w:num>
  <w:num w:numId="138">
    <w:abstractNumId w:val="65"/>
  </w:num>
  <w:num w:numId="139">
    <w:abstractNumId w:val="50"/>
  </w:num>
  <w:num w:numId="140">
    <w:abstractNumId w:val="51"/>
  </w:num>
  <w:num w:numId="141">
    <w:abstractNumId w:val="52"/>
  </w:num>
  <w:num w:numId="142">
    <w:abstractNumId w:val="12"/>
  </w:num>
  <w:num w:numId="143">
    <w:abstractNumId w:val="108"/>
    <w:lvlOverride w:ilvl="0">
      <w:startOverride w:val="1"/>
    </w:lvlOverride>
    <w:lvlOverride w:ilvl="1"/>
    <w:lvlOverride w:ilvl="2"/>
    <w:lvlOverride w:ilvl="3"/>
    <w:lvlOverride w:ilvl="4"/>
    <w:lvlOverride w:ilvl="5"/>
    <w:lvlOverride w:ilvl="6"/>
    <w:lvlOverride w:ilvl="7"/>
    <w:lvlOverride w:ilvl="8"/>
  </w:num>
  <w:num w:numId="144">
    <w:abstractNumId w:val="26"/>
  </w:num>
  <w:num w:numId="145">
    <w:abstractNumId w:val="159"/>
  </w:num>
  <w:num w:numId="146">
    <w:abstractNumId w:val="123"/>
  </w:num>
  <w:num w:numId="147">
    <w:abstractNumId w:val="8"/>
  </w:num>
  <w:num w:numId="148">
    <w:abstractNumId w:val="131"/>
  </w:num>
  <w:num w:numId="149">
    <w:abstractNumId w:val="88"/>
  </w:num>
  <w:num w:numId="150">
    <w:abstractNumId w:val="119"/>
  </w:num>
  <w:num w:numId="151">
    <w:abstractNumId w:val="128"/>
  </w:num>
  <w:num w:numId="152">
    <w:abstractNumId w:val="93"/>
  </w:num>
  <w:num w:numId="153">
    <w:abstractNumId w:val="30"/>
  </w:num>
  <w:num w:numId="154">
    <w:abstractNumId w:val="169"/>
  </w:num>
  <w:num w:numId="155">
    <w:abstractNumId w:val="84"/>
  </w:num>
  <w:num w:numId="156">
    <w:abstractNumId w:val="55"/>
  </w:num>
  <w:num w:numId="157">
    <w:abstractNumId w:val="86"/>
  </w:num>
  <w:num w:numId="158">
    <w:abstractNumId w:val="140"/>
  </w:num>
  <w:num w:numId="159">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04"/>
  </w:num>
  <w:num w:numId="161">
    <w:abstractNumId w:val="112"/>
  </w:num>
  <w:num w:numId="162">
    <w:abstractNumId w:val="111"/>
  </w:num>
  <w:num w:numId="163">
    <w:abstractNumId w:val="63"/>
  </w:num>
  <w:num w:numId="164">
    <w:abstractNumId w:val="118"/>
  </w:num>
  <w:num w:numId="165">
    <w:abstractNumId w:val="106"/>
  </w:num>
  <w:num w:numId="166">
    <w:abstractNumId w:val="165"/>
  </w:num>
  <w:num w:numId="167">
    <w:abstractNumId w:val="97"/>
  </w:num>
  <w:num w:numId="168">
    <w:abstractNumId w:val="177"/>
  </w:num>
  <w:num w:numId="169">
    <w:abstractNumId w:val="39"/>
  </w:num>
  <w:num w:numId="170">
    <w:abstractNumId w:val="42"/>
  </w:num>
  <w:num w:numId="171">
    <w:abstractNumId w:val="24"/>
  </w:num>
  <w:num w:numId="172">
    <w:abstractNumId w:val="48"/>
  </w:num>
  <w:num w:numId="173">
    <w:abstractNumId w:val="168"/>
  </w:num>
  <w:num w:numId="174">
    <w:abstractNumId w:val="158"/>
  </w:num>
  <w:num w:numId="175">
    <w:abstractNumId w:val="58"/>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72"/>
    <w:rsid w:val="00000FB2"/>
    <w:rsid w:val="00001D74"/>
    <w:rsid w:val="000121CF"/>
    <w:rsid w:val="0001580F"/>
    <w:rsid w:val="00016658"/>
    <w:rsid w:val="00017662"/>
    <w:rsid w:val="00033CC1"/>
    <w:rsid w:val="00040C9C"/>
    <w:rsid w:val="00051FF2"/>
    <w:rsid w:val="0005306F"/>
    <w:rsid w:val="00053609"/>
    <w:rsid w:val="00056CEC"/>
    <w:rsid w:val="0005760B"/>
    <w:rsid w:val="00060732"/>
    <w:rsid w:val="0008233B"/>
    <w:rsid w:val="0008250D"/>
    <w:rsid w:val="0008258D"/>
    <w:rsid w:val="00082FA1"/>
    <w:rsid w:val="000867F0"/>
    <w:rsid w:val="000934B2"/>
    <w:rsid w:val="0009456A"/>
    <w:rsid w:val="00097682"/>
    <w:rsid w:val="000A6981"/>
    <w:rsid w:val="000B3E7D"/>
    <w:rsid w:val="000B65C5"/>
    <w:rsid w:val="000C0232"/>
    <w:rsid w:val="000C27F2"/>
    <w:rsid w:val="000E2BE4"/>
    <w:rsid w:val="000F12D7"/>
    <w:rsid w:val="000F1771"/>
    <w:rsid w:val="00103B87"/>
    <w:rsid w:val="00106221"/>
    <w:rsid w:val="00136C12"/>
    <w:rsid w:val="00140CA0"/>
    <w:rsid w:val="00143BA1"/>
    <w:rsid w:val="00155D72"/>
    <w:rsid w:val="00161ABA"/>
    <w:rsid w:val="00172B53"/>
    <w:rsid w:val="00176C5D"/>
    <w:rsid w:val="001770A9"/>
    <w:rsid w:val="001930B3"/>
    <w:rsid w:val="001A291E"/>
    <w:rsid w:val="001C19ED"/>
    <w:rsid w:val="001C67F4"/>
    <w:rsid w:val="001D5608"/>
    <w:rsid w:val="001E0D22"/>
    <w:rsid w:val="001E0D5F"/>
    <w:rsid w:val="001F102F"/>
    <w:rsid w:val="001F2959"/>
    <w:rsid w:val="001F2C4F"/>
    <w:rsid w:val="00207DE7"/>
    <w:rsid w:val="00216E9F"/>
    <w:rsid w:val="00217E15"/>
    <w:rsid w:val="002222ED"/>
    <w:rsid w:val="00223142"/>
    <w:rsid w:val="002250B3"/>
    <w:rsid w:val="002347EE"/>
    <w:rsid w:val="00242E49"/>
    <w:rsid w:val="0024468E"/>
    <w:rsid w:val="0024707A"/>
    <w:rsid w:val="00250457"/>
    <w:rsid w:val="002510F6"/>
    <w:rsid w:val="002565AF"/>
    <w:rsid w:val="00272991"/>
    <w:rsid w:val="00276475"/>
    <w:rsid w:val="00276FC2"/>
    <w:rsid w:val="00286F11"/>
    <w:rsid w:val="002939F4"/>
    <w:rsid w:val="002952BA"/>
    <w:rsid w:val="00296AC1"/>
    <w:rsid w:val="00297355"/>
    <w:rsid w:val="002A0559"/>
    <w:rsid w:val="002A1E2D"/>
    <w:rsid w:val="002A43A9"/>
    <w:rsid w:val="002A72A0"/>
    <w:rsid w:val="002B4339"/>
    <w:rsid w:val="002B63F5"/>
    <w:rsid w:val="002B692C"/>
    <w:rsid w:val="002B6EFD"/>
    <w:rsid w:val="002C08A6"/>
    <w:rsid w:val="002C52A3"/>
    <w:rsid w:val="002D0292"/>
    <w:rsid w:val="002D29DD"/>
    <w:rsid w:val="00302398"/>
    <w:rsid w:val="003049CC"/>
    <w:rsid w:val="00312D19"/>
    <w:rsid w:val="00316072"/>
    <w:rsid w:val="00346834"/>
    <w:rsid w:val="00352AF7"/>
    <w:rsid w:val="0036241B"/>
    <w:rsid w:val="003728BE"/>
    <w:rsid w:val="00373A5D"/>
    <w:rsid w:val="003832B1"/>
    <w:rsid w:val="00383B33"/>
    <w:rsid w:val="00392404"/>
    <w:rsid w:val="0039731B"/>
    <w:rsid w:val="003A0F21"/>
    <w:rsid w:val="003C1FB4"/>
    <w:rsid w:val="003C2747"/>
    <w:rsid w:val="003C56DD"/>
    <w:rsid w:val="003C7425"/>
    <w:rsid w:val="003D38DE"/>
    <w:rsid w:val="003D7D73"/>
    <w:rsid w:val="003E7837"/>
    <w:rsid w:val="003F03D6"/>
    <w:rsid w:val="003F3A6D"/>
    <w:rsid w:val="00401101"/>
    <w:rsid w:val="00405310"/>
    <w:rsid w:val="00411066"/>
    <w:rsid w:val="00420019"/>
    <w:rsid w:val="00424684"/>
    <w:rsid w:val="00430B25"/>
    <w:rsid w:val="00431564"/>
    <w:rsid w:val="00433653"/>
    <w:rsid w:val="00433CE2"/>
    <w:rsid w:val="0043700E"/>
    <w:rsid w:val="004428E4"/>
    <w:rsid w:val="00447FFB"/>
    <w:rsid w:val="00465237"/>
    <w:rsid w:val="004726F1"/>
    <w:rsid w:val="00473CED"/>
    <w:rsid w:val="00481D7A"/>
    <w:rsid w:val="004A35CF"/>
    <w:rsid w:val="004A3F43"/>
    <w:rsid w:val="004A4716"/>
    <w:rsid w:val="004A5EDE"/>
    <w:rsid w:val="004B60D7"/>
    <w:rsid w:val="004B6503"/>
    <w:rsid w:val="004B660C"/>
    <w:rsid w:val="004C595B"/>
    <w:rsid w:val="004C7A83"/>
    <w:rsid w:val="004D3A3F"/>
    <w:rsid w:val="004D3E30"/>
    <w:rsid w:val="004D5DD4"/>
    <w:rsid w:val="004E1766"/>
    <w:rsid w:val="004E435A"/>
    <w:rsid w:val="004E5FEF"/>
    <w:rsid w:val="004F4D3A"/>
    <w:rsid w:val="00502CC4"/>
    <w:rsid w:val="005038BC"/>
    <w:rsid w:val="00505215"/>
    <w:rsid w:val="00512A04"/>
    <w:rsid w:val="0053528B"/>
    <w:rsid w:val="00550D45"/>
    <w:rsid w:val="00556F48"/>
    <w:rsid w:val="005638AD"/>
    <w:rsid w:val="00563F80"/>
    <w:rsid w:val="00573761"/>
    <w:rsid w:val="00573B81"/>
    <w:rsid w:val="00575979"/>
    <w:rsid w:val="005A00B9"/>
    <w:rsid w:val="005A04B4"/>
    <w:rsid w:val="005A339B"/>
    <w:rsid w:val="005A374C"/>
    <w:rsid w:val="005B14D1"/>
    <w:rsid w:val="005B5819"/>
    <w:rsid w:val="005C3B76"/>
    <w:rsid w:val="005C7FB8"/>
    <w:rsid w:val="005E2C91"/>
    <w:rsid w:val="005E2FED"/>
    <w:rsid w:val="005E66ED"/>
    <w:rsid w:val="005F35A2"/>
    <w:rsid w:val="005F3C1D"/>
    <w:rsid w:val="005F4176"/>
    <w:rsid w:val="005F798B"/>
    <w:rsid w:val="00615185"/>
    <w:rsid w:val="00623C0D"/>
    <w:rsid w:val="0062793E"/>
    <w:rsid w:val="006409A2"/>
    <w:rsid w:val="00644C0F"/>
    <w:rsid w:val="0067080B"/>
    <w:rsid w:val="00672F08"/>
    <w:rsid w:val="00682925"/>
    <w:rsid w:val="00691372"/>
    <w:rsid w:val="00695CAA"/>
    <w:rsid w:val="006A4E19"/>
    <w:rsid w:val="006B45CD"/>
    <w:rsid w:val="006B5C16"/>
    <w:rsid w:val="006C5D6B"/>
    <w:rsid w:val="006D019A"/>
    <w:rsid w:val="006D3D43"/>
    <w:rsid w:val="006D7428"/>
    <w:rsid w:val="006E72FA"/>
    <w:rsid w:val="007000F5"/>
    <w:rsid w:val="0071069F"/>
    <w:rsid w:val="007135F0"/>
    <w:rsid w:val="007305A2"/>
    <w:rsid w:val="00732200"/>
    <w:rsid w:val="0073369C"/>
    <w:rsid w:val="00742E72"/>
    <w:rsid w:val="00744C31"/>
    <w:rsid w:val="00745F5B"/>
    <w:rsid w:val="00747957"/>
    <w:rsid w:val="00751C36"/>
    <w:rsid w:val="0075302F"/>
    <w:rsid w:val="007537B4"/>
    <w:rsid w:val="00757DE8"/>
    <w:rsid w:val="00765BF0"/>
    <w:rsid w:val="00784803"/>
    <w:rsid w:val="007851BD"/>
    <w:rsid w:val="007865C4"/>
    <w:rsid w:val="0079002C"/>
    <w:rsid w:val="007921E2"/>
    <w:rsid w:val="00793A1E"/>
    <w:rsid w:val="007A13CB"/>
    <w:rsid w:val="007A4339"/>
    <w:rsid w:val="007A5FB5"/>
    <w:rsid w:val="007A6E20"/>
    <w:rsid w:val="007C1823"/>
    <w:rsid w:val="007D2B0C"/>
    <w:rsid w:val="007D388D"/>
    <w:rsid w:val="007D7081"/>
    <w:rsid w:val="007D726D"/>
    <w:rsid w:val="007E6648"/>
    <w:rsid w:val="007F0856"/>
    <w:rsid w:val="007F3E70"/>
    <w:rsid w:val="007F6DE1"/>
    <w:rsid w:val="007F7390"/>
    <w:rsid w:val="008001D4"/>
    <w:rsid w:val="0080349A"/>
    <w:rsid w:val="008062EC"/>
    <w:rsid w:val="008158DB"/>
    <w:rsid w:val="00825275"/>
    <w:rsid w:val="0082643E"/>
    <w:rsid w:val="00840C48"/>
    <w:rsid w:val="00841B3D"/>
    <w:rsid w:val="0085462E"/>
    <w:rsid w:val="0085470C"/>
    <w:rsid w:val="0086498B"/>
    <w:rsid w:val="008654EE"/>
    <w:rsid w:val="00870637"/>
    <w:rsid w:val="00880287"/>
    <w:rsid w:val="008910D2"/>
    <w:rsid w:val="00895018"/>
    <w:rsid w:val="00895CFC"/>
    <w:rsid w:val="00895DC8"/>
    <w:rsid w:val="008A2207"/>
    <w:rsid w:val="008B2A43"/>
    <w:rsid w:val="008D7586"/>
    <w:rsid w:val="008D76DD"/>
    <w:rsid w:val="008E06BA"/>
    <w:rsid w:val="008E557F"/>
    <w:rsid w:val="008F399A"/>
    <w:rsid w:val="008F4CEB"/>
    <w:rsid w:val="009043EF"/>
    <w:rsid w:val="0090467D"/>
    <w:rsid w:val="00912BAC"/>
    <w:rsid w:val="0092293F"/>
    <w:rsid w:val="009232A0"/>
    <w:rsid w:val="00924A85"/>
    <w:rsid w:val="009255C9"/>
    <w:rsid w:val="009422EF"/>
    <w:rsid w:val="00947BF9"/>
    <w:rsid w:val="009544F3"/>
    <w:rsid w:val="009556DB"/>
    <w:rsid w:val="00975660"/>
    <w:rsid w:val="00984D1B"/>
    <w:rsid w:val="00987582"/>
    <w:rsid w:val="0099456F"/>
    <w:rsid w:val="00995882"/>
    <w:rsid w:val="00995BF4"/>
    <w:rsid w:val="009A102D"/>
    <w:rsid w:val="009A690D"/>
    <w:rsid w:val="009B1EA6"/>
    <w:rsid w:val="009C5E4E"/>
    <w:rsid w:val="009C77A6"/>
    <w:rsid w:val="009D4F6D"/>
    <w:rsid w:val="009D6DF1"/>
    <w:rsid w:val="009E5A1D"/>
    <w:rsid w:val="009E5EE8"/>
    <w:rsid w:val="009F692D"/>
    <w:rsid w:val="00A156C0"/>
    <w:rsid w:val="00A172BD"/>
    <w:rsid w:val="00A250B0"/>
    <w:rsid w:val="00A26486"/>
    <w:rsid w:val="00A33863"/>
    <w:rsid w:val="00A34862"/>
    <w:rsid w:val="00A41250"/>
    <w:rsid w:val="00A4488F"/>
    <w:rsid w:val="00A467FF"/>
    <w:rsid w:val="00A555FB"/>
    <w:rsid w:val="00A56803"/>
    <w:rsid w:val="00A63DF4"/>
    <w:rsid w:val="00A6422B"/>
    <w:rsid w:val="00A66AD4"/>
    <w:rsid w:val="00A7139B"/>
    <w:rsid w:val="00A721F0"/>
    <w:rsid w:val="00A81A2C"/>
    <w:rsid w:val="00A84E0D"/>
    <w:rsid w:val="00A85711"/>
    <w:rsid w:val="00A9367A"/>
    <w:rsid w:val="00A96DBA"/>
    <w:rsid w:val="00AA5472"/>
    <w:rsid w:val="00AB58AF"/>
    <w:rsid w:val="00AC6683"/>
    <w:rsid w:val="00AC7F52"/>
    <w:rsid w:val="00AE2EAD"/>
    <w:rsid w:val="00AE521A"/>
    <w:rsid w:val="00AF7D48"/>
    <w:rsid w:val="00B0020B"/>
    <w:rsid w:val="00B011C3"/>
    <w:rsid w:val="00B04C00"/>
    <w:rsid w:val="00B04FB9"/>
    <w:rsid w:val="00B25C1E"/>
    <w:rsid w:val="00B31387"/>
    <w:rsid w:val="00B32E49"/>
    <w:rsid w:val="00B4450A"/>
    <w:rsid w:val="00B5082D"/>
    <w:rsid w:val="00B523A6"/>
    <w:rsid w:val="00B55141"/>
    <w:rsid w:val="00B55464"/>
    <w:rsid w:val="00B57CBB"/>
    <w:rsid w:val="00B6027E"/>
    <w:rsid w:val="00B61E29"/>
    <w:rsid w:val="00B634C7"/>
    <w:rsid w:val="00B821A1"/>
    <w:rsid w:val="00B977F7"/>
    <w:rsid w:val="00BA00DE"/>
    <w:rsid w:val="00BA10D4"/>
    <w:rsid w:val="00BA561B"/>
    <w:rsid w:val="00BA785E"/>
    <w:rsid w:val="00BB09B2"/>
    <w:rsid w:val="00BB4A76"/>
    <w:rsid w:val="00BB6366"/>
    <w:rsid w:val="00BD688C"/>
    <w:rsid w:val="00BE1157"/>
    <w:rsid w:val="00BE1CDB"/>
    <w:rsid w:val="00BE5E94"/>
    <w:rsid w:val="00BF1180"/>
    <w:rsid w:val="00BF6BA8"/>
    <w:rsid w:val="00C12F07"/>
    <w:rsid w:val="00C15660"/>
    <w:rsid w:val="00C21888"/>
    <w:rsid w:val="00C301F7"/>
    <w:rsid w:val="00C4776C"/>
    <w:rsid w:val="00C61682"/>
    <w:rsid w:val="00C6585F"/>
    <w:rsid w:val="00C65E03"/>
    <w:rsid w:val="00C83926"/>
    <w:rsid w:val="00C851D9"/>
    <w:rsid w:val="00C8753B"/>
    <w:rsid w:val="00C94F67"/>
    <w:rsid w:val="00CB0BAF"/>
    <w:rsid w:val="00CB5C6B"/>
    <w:rsid w:val="00CC72B4"/>
    <w:rsid w:val="00CD47F1"/>
    <w:rsid w:val="00CD48DF"/>
    <w:rsid w:val="00CE13C1"/>
    <w:rsid w:val="00D13E53"/>
    <w:rsid w:val="00D14BDE"/>
    <w:rsid w:val="00D1595A"/>
    <w:rsid w:val="00D21875"/>
    <w:rsid w:val="00D21F2C"/>
    <w:rsid w:val="00D22B2A"/>
    <w:rsid w:val="00D26E56"/>
    <w:rsid w:val="00D33CE3"/>
    <w:rsid w:val="00D4083D"/>
    <w:rsid w:val="00D40C82"/>
    <w:rsid w:val="00D421C0"/>
    <w:rsid w:val="00D43D42"/>
    <w:rsid w:val="00D653D0"/>
    <w:rsid w:val="00D655CF"/>
    <w:rsid w:val="00D70C02"/>
    <w:rsid w:val="00D73035"/>
    <w:rsid w:val="00D7608F"/>
    <w:rsid w:val="00D81FA4"/>
    <w:rsid w:val="00D823B1"/>
    <w:rsid w:val="00D865B6"/>
    <w:rsid w:val="00D87BD9"/>
    <w:rsid w:val="00D94B54"/>
    <w:rsid w:val="00DA45EF"/>
    <w:rsid w:val="00DB02D3"/>
    <w:rsid w:val="00DC1E59"/>
    <w:rsid w:val="00DE3FCE"/>
    <w:rsid w:val="00DE427F"/>
    <w:rsid w:val="00DF4A6A"/>
    <w:rsid w:val="00E07676"/>
    <w:rsid w:val="00E2214E"/>
    <w:rsid w:val="00E52F46"/>
    <w:rsid w:val="00E73468"/>
    <w:rsid w:val="00E77C6F"/>
    <w:rsid w:val="00EA3933"/>
    <w:rsid w:val="00EB0BB5"/>
    <w:rsid w:val="00EC0960"/>
    <w:rsid w:val="00EC3936"/>
    <w:rsid w:val="00ED2920"/>
    <w:rsid w:val="00EE16FD"/>
    <w:rsid w:val="00EE2B43"/>
    <w:rsid w:val="00EF2045"/>
    <w:rsid w:val="00F03D75"/>
    <w:rsid w:val="00F06970"/>
    <w:rsid w:val="00F1033C"/>
    <w:rsid w:val="00F22B86"/>
    <w:rsid w:val="00F2502F"/>
    <w:rsid w:val="00F323C1"/>
    <w:rsid w:val="00F36804"/>
    <w:rsid w:val="00F40224"/>
    <w:rsid w:val="00F52D3C"/>
    <w:rsid w:val="00F534A6"/>
    <w:rsid w:val="00F60CC0"/>
    <w:rsid w:val="00F64313"/>
    <w:rsid w:val="00F67E85"/>
    <w:rsid w:val="00F73520"/>
    <w:rsid w:val="00F755C5"/>
    <w:rsid w:val="00F846BC"/>
    <w:rsid w:val="00F942A3"/>
    <w:rsid w:val="00F97135"/>
    <w:rsid w:val="00FA2E4B"/>
    <w:rsid w:val="00FA43F9"/>
    <w:rsid w:val="00FA72DC"/>
    <w:rsid w:val="00FC057A"/>
    <w:rsid w:val="00FC1CF1"/>
    <w:rsid w:val="00FC654F"/>
    <w:rsid w:val="00FC713E"/>
    <w:rsid w:val="00FE14CF"/>
    <w:rsid w:val="00FE2D2B"/>
    <w:rsid w:val="00FF0B0F"/>
    <w:rsid w:val="00FF3398"/>
    <w:rsid w:val="00FF5C29"/>
    <w:rsid w:val="00FF6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54CB"/>
  <w15:chartTrackingRefBased/>
  <w15:docId w15:val="{38A9A458-C953-497B-A3FA-45C1D761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FB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CC72B4"/>
    <w:pPr>
      <w:spacing w:before="100" w:beforeAutospacing="1" w:after="100" w:afterAutospacing="1"/>
      <w:jc w:val="center"/>
      <w:outlineLvl w:val="0"/>
    </w:pPr>
    <w:rPr>
      <w:rFonts w:ascii="Calibri" w:hAnsi="Calibri"/>
      <w:b/>
      <w:bCs/>
      <w:kern w:val="36"/>
      <w:sz w:val="26"/>
      <w:szCs w:val="48"/>
      <w:u w:val="single"/>
    </w:rPr>
  </w:style>
  <w:style w:type="paragraph" w:styleId="Heading2">
    <w:name w:val="heading 2"/>
    <w:basedOn w:val="Normal"/>
    <w:link w:val="Heading2Char"/>
    <w:uiPriority w:val="9"/>
    <w:qFormat/>
    <w:rsid w:val="00056CE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DE3FCE"/>
    <w:pPr>
      <w:keepNext/>
      <w:keepLines/>
      <w:spacing w:before="200" w:line="276" w:lineRule="auto"/>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F942A3"/>
    <w:pPr>
      <w:keepNext/>
      <w:keepLines/>
      <w:spacing w:before="200" w:line="276" w:lineRule="auto"/>
      <w:ind w:left="864" w:hanging="864"/>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F942A3"/>
    <w:pPr>
      <w:keepNext/>
      <w:keepLines/>
      <w:spacing w:before="200" w:line="276" w:lineRule="auto"/>
      <w:ind w:left="1008" w:hanging="1008"/>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942A3"/>
    <w:pPr>
      <w:keepNext/>
      <w:keepLines/>
      <w:spacing w:before="200" w:line="276" w:lineRule="auto"/>
      <w:ind w:left="1152" w:hanging="1152"/>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942A3"/>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42A3"/>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42A3"/>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EF2045"/>
    <w:pPr>
      <w:spacing w:before="120" w:after="120" w:line="360" w:lineRule="auto"/>
      <w:jc w:val="both"/>
    </w:pPr>
    <w:rPr>
      <w:rFonts w:ascii="Arial" w:hAnsi="Arial"/>
    </w:rPr>
  </w:style>
  <w:style w:type="character" w:customStyle="1" w:styleId="BodyText2Char">
    <w:name w:val="Body Text 2 Char"/>
    <w:basedOn w:val="DefaultParagraphFont"/>
    <w:link w:val="BodyText2"/>
    <w:semiHidden/>
    <w:rsid w:val="00EF2045"/>
    <w:rPr>
      <w:rFonts w:ascii="Arial" w:eastAsia="Times New Roman" w:hAnsi="Arial" w:cs="Times New Roman"/>
      <w:sz w:val="24"/>
      <w:szCs w:val="24"/>
    </w:rPr>
  </w:style>
  <w:style w:type="paragraph" w:styleId="ListParagraph">
    <w:name w:val="List Paragraph"/>
    <w:basedOn w:val="Normal"/>
    <w:qFormat/>
    <w:rsid w:val="00EF2045"/>
    <w:pPr>
      <w:spacing w:after="200" w:line="276" w:lineRule="auto"/>
      <w:ind w:left="720"/>
      <w:contextualSpacing/>
    </w:pPr>
    <w:rPr>
      <w:rFonts w:eastAsiaTheme="minorEastAsia"/>
      <w:lang w:val="en-IN" w:eastAsia="en-IN"/>
    </w:rPr>
  </w:style>
  <w:style w:type="paragraph" w:styleId="NoSpacing">
    <w:name w:val="No Spacing"/>
    <w:link w:val="NoSpacingChar"/>
    <w:uiPriority w:val="1"/>
    <w:qFormat/>
    <w:rsid w:val="00EF2045"/>
    <w:pPr>
      <w:spacing w:after="0" w:line="240" w:lineRule="auto"/>
    </w:pPr>
  </w:style>
  <w:style w:type="character" w:customStyle="1" w:styleId="NoSpacingChar">
    <w:name w:val="No Spacing Char"/>
    <w:basedOn w:val="DefaultParagraphFont"/>
    <w:link w:val="NoSpacing"/>
    <w:uiPriority w:val="1"/>
    <w:rsid w:val="00EF2045"/>
  </w:style>
  <w:style w:type="character" w:styleId="Hyperlink">
    <w:name w:val="Hyperlink"/>
    <w:basedOn w:val="DefaultParagraphFont"/>
    <w:uiPriority w:val="99"/>
    <w:unhideWhenUsed/>
    <w:qFormat/>
    <w:rsid w:val="00EF2045"/>
    <w:rPr>
      <w:color w:val="0563C1" w:themeColor="hyperlink"/>
      <w:u w:val="single"/>
    </w:rPr>
  </w:style>
  <w:style w:type="paragraph" w:styleId="Header">
    <w:name w:val="header"/>
    <w:basedOn w:val="Normal"/>
    <w:link w:val="HeaderChar"/>
    <w:rsid w:val="004A4716"/>
    <w:pPr>
      <w:tabs>
        <w:tab w:val="center" w:pos="4320"/>
        <w:tab w:val="right" w:pos="8640"/>
      </w:tabs>
    </w:pPr>
  </w:style>
  <w:style w:type="character" w:customStyle="1" w:styleId="HeaderChar">
    <w:name w:val="Header Char"/>
    <w:basedOn w:val="DefaultParagraphFont"/>
    <w:link w:val="Header"/>
    <w:rsid w:val="004A4716"/>
    <w:rPr>
      <w:rFonts w:ascii="Times New Roman" w:eastAsia="Times New Roman" w:hAnsi="Times New Roman" w:cs="Times New Roman"/>
      <w:sz w:val="24"/>
      <w:szCs w:val="24"/>
    </w:rPr>
  </w:style>
  <w:style w:type="table" w:styleId="TableGrid">
    <w:name w:val="Table Grid"/>
    <w:basedOn w:val="TableNormal"/>
    <w:uiPriority w:val="39"/>
    <w:rsid w:val="00056CEC"/>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56CEC"/>
    <w:pPr>
      <w:spacing w:before="100" w:beforeAutospacing="1" w:after="100" w:afterAutospacing="1"/>
    </w:pPr>
  </w:style>
  <w:style w:type="character" w:customStyle="1" w:styleId="Heading2Char">
    <w:name w:val="Heading 2 Char"/>
    <w:basedOn w:val="DefaultParagraphFont"/>
    <w:link w:val="Heading2"/>
    <w:uiPriority w:val="9"/>
    <w:rsid w:val="00056CE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rsid w:val="00CC72B4"/>
    <w:rPr>
      <w:rFonts w:ascii="Calibri" w:eastAsia="Times New Roman" w:hAnsi="Calibri" w:cs="Times New Roman"/>
      <w:b/>
      <w:bCs/>
      <w:kern w:val="36"/>
      <w:sz w:val="26"/>
      <w:szCs w:val="48"/>
      <w:u w:val="single"/>
    </w:rPr>
  </w:style>
  <w:style w:type="character" w:customStyle="1" w:styleId="Heading3Char">
    <w:name w:val="Heading 3 Char"/>
    <w:basedOn w:val="DefaultParagraphFont"/>
    <w:link w:val="Heading3"/>
    <w:uiPriority w:val="9"/>
    <w:semiHidden/>
    <w:rsid w:val="00DE3FCE"/>
    <w:rPr>
      <w:rFonts w:asciiTheme="majorHAnsi" w:eastAsiaTheme="majorEastAsia" w:hAnsiTheme="majorHAnsi" w:cstheme="majorBidi"/>
      <w:b/>
      <w:bCs/>
      <w:color w:val="4472C4" w:themeColor="accent1"/>
    </w:rPr>
  </w:style>
  <w:style w:type="paragraph" w:customStyle="1" w:styleId="Default">
    <w:name w:val="Default"/>
    <w:rsid w:val="00D40C82"/>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qFormat/>
    <w:rsid w:val="00F942A3"/>
    <w:pPr>
      <w:jc w:val="both"/>
    </w:pPr>
    <w:rPr>
      <w:lang w:eastAsia="ru-RU"/>
    </w:rPr>
  </w:style>
  <w:style w:type="character" w:customStyle="1" w:styleId="BodyTextChar">
    <w:name w:val="Body Text Char"/>
    <w:basedOn w:val="DefaultParagraphFont"/>
    <w:link w:val="BodyText"/>
    <w:rsid w:val="00F942A3"/>
    <w:rPr>
      <w:rFonts w:ascii="Times New Roman" w:eastAsia="Times New Roman" w:hAnsi="Times New Roman" w:cs="Times New Roman"/>
      <w:sz w:val="24"/>
      <w:szCs w:val="24"/>
      <w:lang w:eastAsia="ru-RU"/>
    </w:rPr>
  </w:style>
  <w:style w:type="character" w:customStyle="1" w:styleId="Heading4Char">
    <w:name w:val="Heading 4 Char"/>
    <w:basedOn w:val="DefaultParagraphFont"/>
    <w:link w:val="Heading4"/>
    <w:uiPriority w:val="9"/>
    <w:rsid w:val="00F942A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F942A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942A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942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42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42A3"/>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942A3"/>
    <w:rPr>
      <w:b/>
      <w:bCs/>
    </w:rPr>
  </w:style>
  <w:style w:type="paragraph" w:customStyle="1" w:styleId="StyleHeading1BookAntiqua18ptPlum">
    <w:name w:val="Style Heading 1 + Book Antiqua 18 pt Plum"/>
    <w:basedOn w:val="Heading1"/>
    <w:link w:val="StyleHeading1BookAntiqua18ptPlumChar"/>
    <w:rsid w:val="00F942A3"/>
    <w:rPr>
      <w:rFonts w:ascii="Book Antiqua" w:hAnsi="Book Antiqua"/>
      <w:color w:val="993366"/>
      <w:sz w:val="36"/>
      <w:u w:val="none"/>
    </w:rPr>
  </w:style>
  <w:style w:type="character" w:customStyle="1" w:styleId="StyleHeading1BookAntiqua18ptPlumChar">
    <w:name w:val="Style Heading 1 + Book Antiqua 18 pt Plum Char"/>
    <w:basedOn w:val="DefaultParagraphFont"/>
    <w:link w:val="StyleHeading1BookAntiqua18ptPlum"/>
    <w:rsid w:val="00F942A3"/>
    <w:rPr>
      <w:rFonts w:ascii="Book Antiqua" w:eastAsia="Times New Roman" w:hAnsi="Book Antiqua" w:cs="Times New Roman"/>
      <w:b/>
      <w:bCs/>
      <w:color w:val="993366"/>
      <w:kern w:val="36"/>
      <w:sz w:val="36"/>
      <w:szCs w:val="48"/>
    </w:rPr>
  </w:style>
  <w:style w:type="character" w:styleId="UnresolvedMention">
    <w:name w:val="Unresolved Mention"/>
    <w:basedOn w:val="DefaultParagraphFont"/>
    <w:uiPriority w:val="99"/>
    <w:semiHidden/>
    <w:unhideWhenUsed/>
    <w:rsid w:val="00F03D75"/>
    <w:rPr>
      <w:color w:val="605E5C"/>
      <w:shd w:val="clear" w:color="auto" w:fill="E1DFDD"/>
    </w:rPr>
  </w:style>
  <w:style w:type="paragraph" w:styleId="Title">
    <w:name w:val="Title"/>
    <w:basedOn w:val="Normal"/>
    <w:next w:val="Normal"/>
    <w:link w:val="TitleChar"/>
    <w:uiPriority w:val="10"/>
    <w:qFormat/>
    <w:rsid w:val="00207D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DE7"/>
    <w:rPr>
      <w:rFonts w:asciiTheme="majorHAnsi" w:eastAsiaTheme="majorEastAsia" w:hAnsiTheme="majorHAnsi" w:cstheme="majorBidi"/>
      <w:spacing w:val="-10"/>
      <w:kern w:val="28"/>
      <w:sz w:val="56"/>
      <w:szCs w:val="56"/>
    </w:rPr>
  </w:style>
  <w:style w:type="character" w:customStyle="1" w:styleId="a">
    <w:name w:val="a"/>
    <w:basedOn w:val="DefaultParagraphFont"/>
    <w:rsid w:val="003C1FB4"/>
  </w:style>
  <w:style w:type="paragraph" w:customStyle="1" w:styleId="Style1">
    <w:name w:val="Style1"/>
    <w:basedOn w:val="Normal"/>
    <w:link w:val="Style1Char"/>
    <w:qFormat/>
    <w:rsid w:val="000B3E7D"/>
    <w:pPr>
      <w:jc w:val="center"/>
    </w:pPr>
    <w:rPr>
      <w:rFonts w:cstheme="minorHAnsi"/>
      <w:b/>
      <w:color w:val="0070C0"/>
      <w:sz w:val="26"/>
      <w:szCs w:val="26"/>
    </w:rPr>
  </w:style>
  <w:style w:type="character" w:customStyle="1" w:styleId="Style1Char">
    <w:name w:val="Style1 Char"/>
    <w:basedOn w:val="DefaultParagraphFont"/>
    <w:link w:val="Style1"/>
    <w:rsid w:val="000B3E7D"/>
    <w:rPr>
      <w:rFonts w:cstheme="minorHAnsi"/>
      <w:b/>
      <w:color w:val="0070C0"/>
      <w:sz w:val="26"/>
      <w:szCs w:val="26"/>
    </w:rPr>
  </w:style>
  <w:style w:type="paragraph" w:styleId="BalloonText">
    <w:name w:val="Balloon Text"/>
    <w:basedOn w:val="Normal"/>
    <w:link w:val="BalloonTextChar"/>
    <w:uiPriority w:val="99"/>
    <w:semiHidden/>
    <w:unhideWhenUsed/>
    <w:rsid w:val="000F12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2D7"/>
    <w:rPr>
      <w:rFonts w:ascii="Segoe UI" w:hAnsi="Segoe UI" w:cs="Segoe UI"/>
      <w:sz w:val="18"/>
      <w:szCs w:val="18"/>
    </w:rPr>
  </w:style>
  <w:style w:type="paragraph" w:customStyle="1" w:styleId="TableText">
    <w:name w:val="Table Text"/>
    <w:basedOn w:val="Normal"/>
    <w:rsid w:val="00000FB2"/>
    <w:pPr>
      <w:spacing w:before="40" w:after="40"/>
    </w:pPr>
    <w:rPr>
      <w:rFonts w:ascii="Arial" w:hAnsi="Arial"/>
      <w:b/>
      <w:sz w:val="22"/>
      <w:szCs w:val="22"/>
      <w:lang w:val="en-GB"/>
    </w:rPr>
  </w:style>
  <w:style w:type="character" w:styleId="Emphasis">
    <w:name w:val="Emphasis"/>
    <w:basedOn w:val="DefaultParagraphFont"/>
    <w:uiPriority w:val="20"/>
    <w:qFormat/>
    <w:rsid w:val="00BD688C"/>
    <w:rPr>
      <w:i/>
      <w:iCs/>
    </w:rPr>
  </w:style>
  <w:style w:type="paragraph" w:styleId="Footer">
    <w:name w:val="footer"/>
    <w:basedOn w:val="Normal"/>
    <w:link w:val="FooterChar"/>
    <w:rsid w:val="00FE2D2B"/>
    <w:pPr>
      <w:tabs>
        <w:tab w:val="center" w:pos="4320"/>
        <w:tab w:val="right" w:pos="8640"/>
      </w:tabs>
    </w:pPr>
  </w:style>
  <w:style w:type="character" w:customStyle="1" w:styleId="FooterChar">
    <w:name w:val="Footer Char"/>
    <w:basedOn w:val="DefaultParagraphFont"/>
    <w:link w:val="Footer"/>
    <w:rsid w:val="00FE2D2B"/>
    <w:rPr>
      <w:rFonts w:ascii="Times New Roman" w:eastAsia="Times New Roman" w:hAnsi="Times New Roman" w:cs="Times New Roman"/>
      <w:sz w:val="24"/>
      <w:szCs w:val="24"/>
    </w:rPr>
  </w:style>
  <w:style w:type="character" w:styleId="PageNumber">
    <w:name w:val="page number"/>
    <w:basedOn w:val="DefaultParagraphFont"/>
    <w:rsid w:val="00FE2D2B"/>
  </w:style>
  <w:style w:type="paragraph" w:customStyle="1" w:styleId="Normal1">
    <w:name w:val="Normal1"/>
    <w:rsid w:val="00FF5C29"/>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n-IN"/>
    </w:rPr>
  </w:style>
  <w:style w:type="paragraph" w:styleId="Caption">
    <w:name w:val="caption"/>
    <w:basedOn w:val="Normal"/>
    <w:next w:val="Normal"/>
    <w:uiPriority w:val="35"/>
    <w:unhideWhenUsed/>
    <w:qFormat/>
    <w:rsid w:val="00FF5C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676640">
      <w:bodyDiv w:val="1"/>
      <w:marLeft w:val="0"/>
      <w:marRight w:val="0"/>
      <w:marTop w:val="0"/>
      <w:marBottom w:val="0"/>
      <w:divBdr>
        <w:top w:val="none" w:sz="0" w:space="0" w:color="auto"/>
        <w:left w:val="none" w:sz="0" w:space="0" w:color="auto"/>
        <w:bottom w:val="none" w:sz="0" w:space="0" w:color="auto"/>
        <w:right w:val="none" w:sz="0" w:space="0" w:color="auto"/>
      </w:divBdr>
    </w:div>
    <w:div w:id="1116221484">
      <w:bodyDiv w:val="1"/>
      <w:marLeft w:val="0"/>
      <w:marRight w:val="0"/>
      <w:marTop w:val="0"/>
      <w:marBottom w:val="0"/>
      <w:divBdr>
        <w:top w:val="none" w:sz="0" w:space="0" w:color="auto"/>
        <w:left w:val="none" w:sz="0" w:space="0" w:color="auto"/>
        <w:bottom w:val="none" w:sz="0" w:space="0" w:color="auto"/>
        <w:right w:val="none" w:sz="0" w:space="0" w:color="auto"/>
      </w:divBdr>
    </w:div>
    <w:div w:id="135535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ABE0E69-2D49-456A-8340-B3DB87574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Waheed Bhatti</dc:creator>
  <cp:keywords/>
  <dc:description/>
  <cp:lastModifiedBy>Usman Waheed Bhatti</cp:lastModifiedBy>
  <cp:revision>368</cp:revision>
  <cp:lastPrinted>2020-11-05T06:45:00Z</cp:lastPrinted>
  <dcterms:created xsi:type="dcterms:W3CDTF">2020-04-12T09:57:00Z</dcterms:created>
  <dcterms:modified xsi:type="dcterms:W3CDTF">2020-11-05T08:26:00Z</dcterms:modified>
</cp:coreProperties>
</file>